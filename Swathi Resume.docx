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3BF" w:rsidRDefault="007E01F7">
      <w:pPr>
        <w:spacing w:before="80"/>
        <w:ind w:left="4243" w:right="4206"/>
        <w:jc w:val="center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SWATHI MISHRA</w:t>
      </w:r>
    </w:p>
    <w:p w:rsidR="00C953BF" w:rsidRDefault="004C2033">
      <w:pPr>
        <w:spacing w:before="1" w:line="240" w:lineRule="exact"/>
        <w:ind w:left="2431" w:right="2389"/>
        <w:jc w:val="center"/>
        <w:rPr>
          <w:sz w:val="22"/>
          <w:szCs w:val="22"/>
        </w:rPr>
      </w:pPr>
      <w:r>
        <w:rPr>
          <w:spacing w:val="-1"/>
          <w:position w:val="-1"/>
          <w:sz w:val="22"/>
          <w:szCs w:val="22"/>
        </w:rPr>
        <w:t>E</w:t>
      </w:r>
      <w:r>
        <w:rPr>
          <w:spacing w:val="-2"/>
          <w:position w:val="-1"/>
          <w:sz w:val="22"/>
          <w:szCs w:val="22"/>
        </w:rPr>
        <w:t>-</w:t>
      </w:r>
      <w:r>
        <w:rPr>
          <w:spacing w:val="-4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il</w:t>
      </w:r>
      <w:r>
        <w:rPr>
          <w:position w:val="-1"/>
          <w:sz w:val="22"/>
          <w:szCs w:val="22"/>
        </w:rPr>
        <w:t xml:space="preserve">: </w:t>
      </w:r>
      <w:r>
        <w:rPr>
          <w:color w:val="0000FF"/>
          <w:spacing w:val="-54"/>
          <w:position w:val="-1"/>
          <w:sz w:val="22"/>
          <w:szCs w:val="22"/>
        </w:rPr>
        <w:t xml:space="preserve"> </w:t>
      </w:r>
      <w:hyperlink r:id="rId5" w:history="1">
        <w:r w:rsidR="007E01F7" w:rsidRPr="00D65600">
          <w:rPr>
            <w:rStyle w:val="Hyperlink"/>
            <w:spacing w:val="-2"/>
            <w:position w:val="-1"/>
            <w:sz w:val="22"/>
            <w:szCs w:val="22"/>
            <w:u w:color="0000FF"/>
          </w:rPr>
          <w:t>ososwathi</w:t>
        </w:r>
        <w:r w:rsidR="007E01F7" w:rsidRPr="00D65600">
          <w:rPr>
            <w:rStyle w:val="Hyperlink"/>
            <w:spacing w:val="-4"/>
            <w:position w:val="-1"/>
            <w:sz w:val="22"/>
            <w:szCs w:val="22"/>
            <w:u w:color="0000FF"/>
          </w:rPr>
          <w:t>@</w:t>
        </w:r>
        <w:r w:rsidR="007E01F7" w:rsidRPr="00D65600">
          <w:rPr>
            <w:rStyle w:val="Hyperlink"/>
            <w:position w:val="-1"/>
            <w:sz w:val="22"/>
            <w:szCs w:val="22"/>
            <w:u w:color="0000FF"/>
          </w:rPr>
          <w:t>g</w:t>
        </w:r>
        <w:r w:rsidR="007E01F7" w:rsidRPr="00D65600">
          <w:rPr>
            <w:rStyle w:val="Hyperlink"/>
            <w:spacing w:val="-4"/>
            <w:position w:val="-1"/>
            <w:sz w:val="22"/>
            <w:szCs w:val="22"/>
            <w:u w:color="0000FF"/>
          </w:rPr>
          <w:t>m</w:t>
        </w:r>
        <w:r w:rsidR="007E01F7" w:rsidRPr="00D65600">
          <w:rPr>
            <w:rStyle w:val="Hyperlink"/>
            <w:position w:val="-1"/>
            <w:sz w:val="22"/>
            <w:szCs w:val="22"/>
            <w:u w:color="0000FF"/>
          </w:rPr>
          <w:t>a</w:t>
        </w:r>
        <w:r w:rsidR="007E01F7" w:rsidRPr="00D65600">
          <w:rPr>
            <w:rStyle w:val="Hyperlink"/>
            <w:spacing w:val="1"/>
            <w:position w:val="-1"/>
            <w:sz w:val="22"/>
            <w:szCs w:val="22"/>
            <w:u w:color="0000FF"/>
          </w:rPr>
          <w:t>il</w:t>
        </w:r>
        <w:r w:rsidR="007E01F7" w:rsidRPr="00D65600">
          <w:rPr>
            <w:rStyle w:val="Hyperlink"/>
            <w:position w:val="-1"/>
            <w:sz w:val="22"/>
            <w:szCs w:val="22"/>
            <w:u w:color="0000FF"/>
          </w:rPr>
          <w:t>.com</w:t>
        </w:r>
      </w:hyperlink>
    </w:p>
    <w:p w:rsidR="00C953BF" w:rsidRDefault="00C953BF">
      <w:pPr>
        <w:spacing w:before="5" w:line="180" w:lineRule="exact"/>
        <w:rPr>
          <w:sz w:val="19"/>
          <w:szCs w:val="19"/>
        </w:rPr>
      </w:pPr>
    </w:p>
    <w:p w:rsidR="00C953BF" w:rsidRDefault="00C953BF">
      <w:pPr>
        <w:spacing w:line="200" w:lineRule="exact"/>
      </w:pPr>
    </w:p>
    <w:p w:rsidR="00C953BF" w:rsidRDefault="00C953BF">
      <w:pPr>
        <w:spacing w:line="200" w:lineRule="exact"/>
      </w:pPr>
    </w:p>
    <w:p w:rsidR="00C953BF" w:rsidRDefault="00C953BF">
      <w:pPr>
        <w:spacing w:line="200" w:lineRule="exact"/>
      </w:pPr>
    </w:p>
    <w:p w:rsidR="00C953BF" w:rsidRDefault="004C2033">
      <w:pPr>
        <w:spacing w:before="33" w:line="275" w:lineRule="auto"/>
        <w:ind w:left="2280" w:right="114" w:hanging="2047"/>
      </w:pPr>
      <w:r>
        <w:rPr>
          <w:b/>
          <w:spacing w:val="1"/>
        </w:rPr>
        <w:t>O</w:t>
      </w:r>
      <w:r>
        <w:rPr>
          <w:b/>
          <w:spacing w:val="2"/>
        </w:rPr>
        <w:t>B</w:t>
      </w:r>
      <w:r>
        <w:rPr>
          <w:b/>
          <w:spacing w:val="1"/>
        </w:rPr>
        <w:t>J</w:t>
      </w:r>
      <w:r>
        <w:rPr>
          <w:b/>
          <w:spacing w:val="-1"/>
        </w:rPr>
        <w:t>E</w:t>
      </w:r>
      <w:r>
        <w:rPr>
          <w:b/>
        </w:rPr>
        <w:t>C</w:t>
      </w:r>
      <w:r>
        <w:rPr>
          <w:b/>
          <w:spacing w:val="-1"/>
        </w:rPr>
        <w:t>TI</w:t>
      </w:r>
      <w:r>
        <w:rPr>
          <w:b/>
          <w:spacing w:val="3"/>
        </w:rPr>
        <w:t>V</w:t>
      </w:r>
      <w:r>
        <w:rPr>
          <w:b/>
        </w:rPr>
        <w:t xml:space="preserve">E                </w:t>
      </w:r>
      <w:r>
        <w:rPr>
          <w:b/>
          <w:spacing w:val="30"/>
        </w:rPr>
        <w:t xml:space="preserve"> </w:t>
      </w:r>
      <w:r>
        <w:rPr>
          <w:spacing w:val="3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ss</w:t>
      </w:r>
      <w:r>
        <w:rPr>
          <w:spacing w:val="1"/>
        </w:rPr>
        <w:t>o</w:t>
      </w:r>
      <w:r>
        <w:t>ciated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t>ith</w:t>
      </w:r>
      <w:r>
        <w:rPr>
          <w:spacing w:val="-5"/>
        </w:rPr>
        <w:t xml:space="preserve"> </w:t>
      </w:r>
      <w:r>
        <w:t xml:space="preserve">a </w:t>
      </w:r>
      <w:r>
        <w:rPr>
          <w:spacing w:val="1"/>
        </w:rPr>
        <w:t>pro</w:t>
      </w:r>
      <w:r>
        <w:rPr>
          <w:spacing w:val="-1"/>
        </w:rPr>
        <w:t>g</w:t>
      </w:r>
      <w:r>
        <w:rPr>
          <w:spacing w:val="1"/>
        </w:rPr>
        <w:t>r</w:t>
      </w:r>
      <w:r>
        <w:rPr>
          <w:spacing w:val="3"/>
        </w:rPr>
        <w:t>e</w:t>
      </w:r>
      <w:r>
        <w:rPr>
          <w:spacing w:val="-1"/>
        </w:rPr>
        <w:t>ss</w:t>
      </w:r>
      <w:r>
        <w:rPr>
          <w:spacing w:val="2"/>
        </w:rPr>
        <w:t>i</w:t>
      </w:r>
      <w:r>
        <w:rPr>
          <w:spacing w:val="-1"/>
        </w:rPr>
        <w:t>v</w:t>
      </w:r>
      <w:r>
        <w:t>e</w:t>
      </w:r>
      <w:r>
        <w:rPr>
          <w:spacing w:val="-8"/>
        </w:rPr>
        <w:t xml:space="preserve"> </w:t>
      </w:r>
      <w:r>
        <w:rPr>
          <w:spacing w:val="1"/>
        </w:rPr>
        <w:t>or</w:t>
      </w:r>
      <w:r>
        <w:rPr>
          <w:spacing w:val="-1"/>
        </w:rPr>
        <w:t>g</w:t>
      </w:r>
      <w:r>
        <w:t>a</w:t>
      </w:r>
      <w:r>
        <w:rPr>
          <w:spacing w:val="-1"/>
        </w:rPr>
        <w:t>n</w:t>
      </w:r>
      <w:r>
        <w:t>iz</w:t>
      </w:r>
      <w:r>
        <w:rPr>
          <w:spacing w:val="3"/>
        </w:rPr>
        <w:t>a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-11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at</w:t>
      </w:r>
      <w:r>
        <w:rPr>
          <w:spacing w:val="-3"/>
        </w:rPr>
        <w:t xml:space="preserve"> </w:t>
      </w:r>
      <w:r>
        <w:rPr>
          <w:spacing w:val="1"/>
        </w:rPr>
        <w:t>pro</w:t>
      </w:r>
      <w:r>
        <w:rPr>
          <w:spacing w:val="-1"/>
        </w:rPr>
        <w:t>v</w:t>
      </w:r>
      <w:r>
        <w:t>i</w:t>
      </w:r>
      <w:r>
        <w:rPr>
          <w:spacing w:val="1"/>
        </w:rPr>
        <w:t>d</w:t>
      </w:r>
      <w:r>
        <w:t>es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1"/>
        </w:rPr>
        <w:t>op</w:t>
      </w:r>
      <w:r>
        <w:t>e</w:t>
      </w:r>
      <w:r>
        <w:rPr>
          <w:spacing w:val="-4"/>
        </w:rPr>
        <w:t xml:space="preserve"> </w:t>
      </w:r>
      <w:r>
        <w:t>to a</w:t>
      </w:r>
      <w:r>
        <w:rPr>
          <w:spacing w:val="1"/>
        </w:rPr>
        <w:t>pp</w:t>
      </w:r>
      <w:r>
        <w:t>ly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t>y</w:t>
      </w:r>
      <w:r>
        <w:rPr>
          <w:spacing w:val="-4"/>
        </w:rPr>
        <w:t xml:space="preserve"> </w:t>
      </w:r>
      <w:r>
        <w:rPr>
          <w:spacing w:val="1"/>
        </w:rPr>
        <w:t>k</w:t>
      </w:r>
      <w:r>
        <w:rPr>
          <w:spacing w:val="-1"/>
        </w:rPr>
        <w:t>n</w:t>
      </w:r>
      <w:r>
        <w:rPr>
          <w:spacing w:val="4"/>
        </w:rPr>
        <w:t>o</w:t>
      </w:r>
      <w:r>
        <w:rPr>
          <w:spacing w:val="-2"/>
        </w:rPr>
        <w:t>w</w:t>
      </w:r>
      <w:r>
        <w:t>le</w:t>
      </w:r>
      <w:r>
        <w:rPr>
          <w:spacing w:val="4"/>
        </w:rPr>
        <w:t>d</w:t>
      </w:r>
      <w:r>
        <w:rPr>
          <w:spacing w:val="-1"/>
        </w:rPr>
        <w:t>g</w:t>
      </w:r>
      <w:r>
        <w:t>e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k</w:t>
      </w:r>
      <w:r>
        <w:t>il</w:t>
      </w:r>
      <w:r>
        <w:rPr>
          <w:spacing w:val="2"/>
        </w:rPr>
        <w:t>l</w:t>
      </w:r>
      <w:r>
        <w:t xml:space="preserve">s as </w:t>
      </w:r>
      <w:r>
        <w:rPr>
          <w:spacing w:val="-5"/>
        </w:rPr>
        <w:t>w</w:t>
      </w:r>
      <w:r>
        <w:rPr>
          <w:spacing w:val="3"/>
        </w:rPr>
        <w:t>e</w:t>
      </w:r>
      <w:r>
        <w:t>ll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4"/>
        </w:rPr>
        <w:t>d</w:t>
      </w:r>
      <w:r>
        <w:rPr>
          <w:spacing w:val="-1"/>
        </w:rPr>
        <w:t>yn</w:t>
      </w:r>
      <w:r>
        <w:rPr>
          <w:spacing w:val="3"/>
        </w:rPr>
        <w:t>a</w:t>
      </w:r>
      <w:r>
        <w:rPr>
          <w:spacing w:val="-1"/>
        </w:rPr>
        <w:t>m</w:t>
      </w:r>
      <w:r>
        <w:t>ical</w:t>
      </w:r>
      <w:r>
        <w:rPr>
          <w:spacing w:val="2"/>
        </w:rPr>
        <w:t>l</w:t>
      </w:r>
      <w:r>
        <w:t>y</w:t>
      </w:r>
      <w:r>
        <w:rPr>
          <w:spacing w:val="-8"/>
        </w:rPr>
        <w:t xml:space="preserve"> </w:t>
      </w:r>
      <w:r>
        <w:rPr>
          <w:spacing w:val="-5"/>
        </w:rPr>
        <w:t>w</w:t>
      </w:r>
      <w:r>
        <w:rPr>
          <w:spacing w:val="1"/>
        </w:rPr>
        <w:t>o</w:t>
      </w:r>
      <w:r>
        <w:rPr>
          <w:spacing w:val="3"/>
        </w:rPr>
        <w:t>r</w:t>
      </w:r>
      <w:r>
        <w:t>k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4"/>
        </w:rPr>
        <w:t>o</w:t>
      </w:r>
      <w:r>
        <w:rPr>
          <w:spacing w:val="-5"/>
        </w:rPr>
        <w:t>w</w:t>
      </w:r>
      <w:r>
        <w:t>a</w:t>
      </w:r>
      <w:r>
        <w:rPr>
          <w:spacing w:val="1"/>
        </w:rPr>
        <w:t>rd</w:t>
      </w:r>
      <w:r>
        <w:t>s</w:t>
      </w:r>
      <w:r>
        <w:rPr>
          <w:spacing w:val="-6"/>
        </w:rPr>
        <w:t xml:space="preserve"> </w:t>
      </w:r>
      <w:r>
        <w:t xml:space="preserve">its </w:t>
      </w:r>
      <w:r>
        <w:rPr>
          <w:spacing w:val="-1"/>
        </w:rPr>
        <w:t>g</w:t>
      </w:r>
      <w:r>
        <w:rPr>
          <w:spacing w:val="1"/>
        </w:rPr>
        <w:t>r</w:t>
      </w:r>
      <w:r>
        <w:rPr>
          <w:spacing w:val="4"/>
        </w:rPr>
        <w:t>o</w:t>
      </w:r>
      <w:r>
        <w:rPr>
          <w:spacing w:val="-2"/>
        </w:rPr>
        <w:t>w</w:t>
      </w:r>
      <w:r>
        <w:t>t</w:t>
      </w:r>
      <w:r>
        <w:rPr>
          <w:spacing w:val="-1"/>
        </w:rPr>
        <w:t>h</w:t>
      </w:r>
      <w:r>
        <w:t>.</w:t>
      </w:r>
    </w:p>
    <w:p w:rsidR="00C953BF" w:rsidRDefault="00C953BF">
      <w:pPr>
        <w:spacing w:before="8" w:line="200" w:lineRule="exact"/>
      </w:pPr>
    </w:p>
    <w:p w:rsidR="00C953BF" w:rsidRDefault="00725DAF">
      <w:pPr>
        <w:ind w:left="120"/>
      </w:pPr>
      <w:r>
        <w:pict>
          <v:group id="_x0000_s1026" style="position:absolute;left:0;text-align:left;margin-left:33pt;margin-top:88.5pt;width:529.3pt;height:4.55pt;z-index:-251658240;mso-position-horizontal-relative:page;mso-position-vertical-relative:page" coordorigin="660,1770" coordsize="10586,91">
            <v:shape id="_x0000_s1028" style="position:absolute;left:691;top:1853;width:10524;height:0" coordorigin="691,1853" coordsize="10524,0" path="m691,1853r10524,e" filled="f" strokeweight=".82pt">
              <v:path arrowok="t"/>
            </v:shape>
            <v:shape id="_x0000_s1027" style="position:absolute;left:691;top:1801;width:10524;height:0" coordorigin="691,1801" coordsize="10524,0" path="m691,1801r10524,e" filled="f" strokeweight="3.1pt">
              <v:path arrowok="t"/>
            </v:shape>
            <w10:wrap anchorx="page" anchory="page"/>
          </v:group>
        </w:pict>
      </w:r>
      <w:r w:rsidR="004C2033">
        <w:rPr>
          <w:b/>
          <w:spacing w:val="-1"/>
        </w:rPr>
        <w:t>E</w:t>
      </w:r>
      <w:r w:rsidR="004C2033">
        <w:rPr>
          <w:b/>
        </w:rPr>
        <w:t>DUC</w:t>
      </w:r>
      <w:r w:rsidR="004C2033">
        <w:rPr>
          <w:b/>
          <w:spacing w:val="3"/>
        </w:rPr>
        <w:t>A</w:t>
      </w:r>
      <w:r w:rsidR="004C2033">
        <w:rPr>
          <w:b/>
          <w:spacing w:val="-1"/>
        </w:rPr>
        <w:t>TI</w:t>
      </w:r>
      <w:r w:rsidR="004C2033">
        <w:rPr>
          <w:b/>
          <w:spacing w:val="1"/>
        </w:rPr>
        <w:t>O</w:t>
      </w:r>
      <w:r w:rsidR="004C2033">
        <w:rPr>
          <w:b/>
          <w:spacing w:val="3"/>
        </w:rPr>
        <w:t>N</w:t>
      </w:r>
      <w:r w:rsidR="004C2033">
        <w:rPr>
          <w:b/>
        </w:rPr>
        <w:t>AL</w:t>
      </w:r>
    </w:p>
    <w:p w:rsidR="00C953BF" w:rsidRDefault="004C2033">
      <w:pPr>
        <w:spacing w:before="29"/>
        <w:ind w:left="120"/>
      </w:pPr>
      <w:r>
        <w:rPr>
          <w:b/>
          <w:spacing w:val="-1"/>
        </w:rPr>
        <w:t>Q</w:t>
      </w:r>
      <w:r>
        <w:rPr>
          <w:b/>
        </w:rPr>
        <w:t>U</w:t>
      </w:r>
      <w:r>
        <w:rPr>
          <w:b/>
          <w:spacing w:val="3"/>
        </w:rPr>
        <w:t>A</w:t>
      </w:r>
      <w:r>
        <w:rPr>
          <w:b/>
          <w:spacing w:val="-1"/>
        </w:rPr>
        <w:t>LI</w:t>
      </w:r>
      <w:r>
        <w:rPr>
          <w:b/>
          <w:spacing w:val="3"/>
        </w:rPr>
        <w:t>F</w:t>
      </w:r>
      <w:r>
        <w:rPr>
          <w:b/>
          <w:spacing w:val="-1"/>
        </w:rPr>
        <w:t>I</w:t>
      </w:r>
      <w:r>
        <w:rPr>
          <w:b/>
        </w:rPr>
        <w:t>C</w:t>
      </w:r>
      <w:r>
        <w:rPr>
          <w:b/>
          <w:spacing w:val="3"/>
        </w:rPr>
        <w:t>A</w:t>
      </w:r>
      <w:r>
        <w:rPr>
          <w:b/>
          <w:spacing w:val="-1"/>
        </w:rPr>
        <w:t>TI</w:t>
      </w:r>
      <w:r>
        <w:rPr>
          <w:b/>
          <w:spacing w:val="1"/>
        </w:rPr>
        <w:t>O</w:t>
      </w:r>
      <w:r>
        <w:rPr>
          <w:b/>
        </w:rPr>
        <w:t xml:space="preserve">NS      </w:t>
      </w:r>
      <w:r>
        <w:rPr>
          <w:b/>
          <w:spacing w:val="28"/>
        </w:rPr>
        <w:t xml:space="preserve"> </w:t>
      </w:r>
      <w:r>
        <w:rPr>
          <w:b/>
        </w:rPr>
        <w:t>SRM Uni</w:t>
      </w:r>
      <w:r>
        <w:rPr>
          <w:b/>
          <w:spacing w:val="1"/>
        </w:rPr>
        <w:t>v</w:t>
      </w:r>
      <w:r>
        <w:rPr>
          <w:b/>
        </w:rPr>
        <w:t>er</w:t>
      </w:r>
      <w:r>
        <w:rPr>
          <w:b/>
          <w:spacing w:val="-1"/>
        </w:rPr>
        <w:t>s</w:t>
      </w:r>
      <w:r>
        <w:rPr>
          <w:b/>
        </w:rPr>
        <w:t>i</w:t>
      </w:r>
      <w:r>
        <w:rPr>
          <w:b/>
          <w:spacing w:val="1"/>
        </w:rPr>
        <w:t>t</w:t>
      </w:r>
      <w:r>
        <w:rPr>
          <w:b/>
        </w:rPr>
        <w:t xml:space="preserve">y                                                                                                                      </w:t>
      </w:r>
      <w:r>
        <w:rPr>
          <w:b/>
          <w:spacing w:val="39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-4"/>
        </w:rPr>
        <w:t>y</w:t>
      </w:r>
      <w:r>
        <w:t>,</w:t>
      </w:r>
      <w:r>
        <w:rPr>
          <w:spacing w:val="-3"/>
        </w:rPr>
        <w:t xml:space="preserve"> </w:t>
      </w:r>
      <w:r>
        <w:rPr>
          <w:spacing w:val="1"/>
        </w:rPr>
        <w:t>2017</w:t>
      </w:r>
    </w:p>
    <w:p w:rsidR="007E01F7" w:rsidRDefault="004E3EE4" w:rsidP="004E3EE4">
      <w:pPr>
        <w:spacing w:before="29" w:line="277" w:lineRule="auto"/>
        <w:ind w:left="2262" w:right="92" w:hanging="17"/>
        <w:rPr>
          <w:w w:val="99"/>
        </w:rPr>
      </w:pPr>
      <w:r>
        <w:rPr>
          <w:rFonts w:eastAsia="Arial Narrow"/>
        </w:rPr>
        <w:t xml:space="preserve"> </w:t>
      </w:r>
      <w:r w:rsidRPr="004E3EE4">
        <w:rPr>
          <w:rFonts w:eastAsia="Arial Narrow"/>
        </w:rPr>
        <w:t>SRM Institute of Science and Technology</w:t>
      </w:r>
      <w:r w:rsidRPr="004E3EE4">
        <w:rPr>
          <w:spacing w:val="1"/>
        </w:rPr>
        <w:t xml:space="preserve">                                                                      </w:t>
      </w:r>
      <w:r w:rsidR="007327FD">
        <w:rPr>
          <w:spacing w:val="1"/>
        </w:rPr>
        <w:t xml:space="preserve">    </w:t>
      </w:r>
      <w:r w:rsidRPr="004E3EE4">
        <w:rPr>
          <w:spacing w:val="1"/>
        </w:rPr>
        <w:t xml:space="preserve"> </w:t>
      </w:r>
      <w:r w:rsidR="004C2033">
        <w:rPr>
          <w:spacing w:val="1"/>
        </w:rPr>
        <w:t>(</w:t>
      </w:r>
      <w:r w:rsidR="004C2033">
        <w:rPr>
          <w:spacing w:val="3"/>
        </w:rPr>
        <w:t>T</w:t>
      </w:r>
      <w:r w:rsidR="004C2033">
        <w:t>ill</w:t>
      </w:r>
      <w:r w:rsidR="004C2033">
        <w:rPr>
          <w:spacing w:val="-4"/>
        </w:rPr>
        <w:t xml:space="preserve"> </w:t>
      </w:r>
      <w:r w:rsidR="004C2033">
        <w:rPr>
          <w:spacing w:val="3"/>
        </w:rPr>
        <w:t>3</w:t>
      </w:r>
      <w:proofErr w:type="spellStart"/>
      <w:r w:rsidR="004C2033">
        <w:rPr>
          <w:position w:val="7"/>
          <w:sz w:val="13"/>
          <w:szCs w:val="13"/>
        </w:rPr>
        <w:t>rd</w:t>
      </w:r>
      <w:proofErr w:type="spellEnd"/>
      <w:r w:rsidR="004C2033">
        <w:rPr>
          <w:spacing w:val="18"/>
          <w:position w:val="7"/>
          <w:sz w:val="13"/>
          <w:szCs w:val="13"/>
        </w:rPr>
        <w:t xml:space="preserve"> </w:t>
      </w:r>
      <w:r w:rsidR="004C2033">
        <w:rPr>
          <w:spacing w:val="-4"/>
          <w:w w:val="99"/>
        </w:rPr>
        <w:t>y</w:t>
      </w:r>
      <w:r w:rsidR="004C2033">
        <w:rPr>
          <w:w w:val="99"/>
        </w:rPr>
        <w:t>ea</w:t>
      </w:r>
      <w:r w:rsidR="004C2033">
        <w:rPr>
          <w:spacing w:val="1"/>
          <w:w w:val="99"/>
        </w:rPr>
        <w:t>r</w:t>
      </w:r>
      <w:r w:rsidR="004C2033">
        <w:rPr>
          <w:w w:val="99"/>
        </w:rPr>
        <w:t xml:space="preserve">) </w:t>
      </w:r>
    </w:p>
    <w:p w:rsidR="00C953BF" w:rsidRDefault="004C2033">
      <w:pPr>
        <w:spacing w:before="29" w:line="277" w:lineRule="auto"/>
        <w:ind w:left="2262" w:right="92" w:hanging="17"/>
        <w:jc w:val="center"/>
      </w:pPr>
      <w:r>
        <w:rPr>
          <w:spacing w:val="1"/>
        </w:rPr>
        <w:t>E</w:t>
      </w:r>
      <w:r>
        <w:t>lect</w:t>
      </w:r>
      <w:r>
        <w:rPr>
          <w:spacing w:val="1"/>
        </w:rPr>
        <w:t>ro</w:t>
      </w:r>
      <w:r>
        <w:rPr>
          <w:spacing w:val="-1"/>
        </w:rPr>
        <w:t>n</w:t>
      </w:r>
      <w:r>
        <w:t>ics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C</w:t>
      </w:r>
      <w:r>
        <w:rPr>
          <w:spacing w:val="4"/>
        </w:rPr>
        <w:t>o</w:t>
      </w:r>
      <w:r>
        <w:rPr>
          <w:spacing w:val="1"/>
        </w:rPr>
        <w:t>m</w:t>
      </w:r>
      <w:r>
        <w:rPr>
          <w:spacing w:val="-1"/>
        </w:rPr>
        <w:t>m</w:t>
      </w:r>
      <w:r>
        <w:rPr>
          <w:spacing w:val="1"/>
        </w:rPr>
        <w:t>u</w:t>
      </w:r>
      <w:r>
        <w:rPr>
          <w:spacing w:val="-1"/>
        </w:rPr>
        <w:t>n</w:t>
      </w:r>
      <w:r>
        <w:t>ica</w:t>
      </w:r>
      <w:r>
        <w:rPr>
          <w:spacing w:val="2"/>
        </w:rPr>
        <w:t>ti</w:t>
      </w:r>
      <w:r>
        <w:rPr>
          <w:spacing w:val="1"/>
        </w:rPr>
        <w:t>o</w:t>
      </w:r>
      <w:r>
        <w:t>n</w:t>
      </w:r>
      <w:r>
        <w:rPr>
          <w:spacing w:val="-14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n</w:t>
      </w:r>
      <w:r>
        <w:rPr>
          <w:spacing w:val="1"/>
        </w:rPr>
        <w:t>g</w:t>
      </w:r>
      <w:r>
        <w:t>i</w:t>
      </w:r>
      <w:r>
        <w:rPr>
          <w:spacing w:val="-1"/>
        </w:rPr>
        <w:t>n</w:t>
      </w:r>
      <w:r>
        <w:t>ee</w:t>
      </w:r>
      <w:r>
        <w:rPr>
          <w:spacing w:val="1"/>
        </w:rPr>
        <w:t>r</w:t>
      </w:r>
      <w:r>
        <w:rPr>
          <w:spacing w:val="2"/>
        </w:rPr>
        <w:t>i</w:t>
      </w:r>
      <w:r>
        <w:rPr>
          <w:spacing w:val="-1"/>
        </w:rPr>
        <w:t>n</w:t>
      </w:r>
      <w:r>
        <w:t xml:space="preserve">g                     </w:t>
      </w:r>
      <w:r w:rsidR="00C50F7A">
        <w:t xml:space="preserve">                               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Cu</w:t>
      </w:r>
      <w:r>
        <w:rPr>
          <w:spacing w:val="1"/>
        </w:rPr>
        <w:t>rr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t>G</w:t>
      </w:r>
      <w:r>
        <w:rPr>
          <w:spacing w:val="4"/>
        </w:rPr>
        <w:t>P</w:t>
      </w:r>
      <w:r>
        <w:rPr>
          <w:spacing w:val="-2"/>
        </w:rPr>
        <w:t>A</w:t>
      </w:r>
      <w:r>
        <w:t>:</w:t>
      </w:r>
      <w:r>
        <w:rPr>
          <w:spacing w:val="-6"/>
        </w:rPr>
        <w:t xml:space="preserve"> </w:t>
      </w:r>
      <w:r w:rsidR="00C50F7A">
        <w:rPr>
          <w:b/>
          <w:spacing w:val="1"/>
          <w:w w:val="99"/>
        </w:rPr>
        <w:t>9.117</w:t>
      </w:r>
      <w:r>
        <w:rPr>
          <w:b/>
          <w:w w:val="99"/>
        </w:rPr>
        <w:t>/</w:t>
      </w:r>
      <w:r>
        <w:rPr>
          <w:b/>
          <w:spacing w:val="1"/>
          <w:w w:val="99"/>
        </w:rPr>
        <w:t>10</w:t>
      </w:r>
    </w:p>
    <w:p w:rsidR="00C953BF" w:rsidRDefault="00C953BF">
      <w:pPr>
        <w:spacing w:before="9" w:line="180" w:lineRule="exact"/>
        <w:rPr>
          <w:sz w:val="19"/>
          <w:szCs w:val="19"/>
        </w:rPr>
      </w:pPr>
    </w:p>
    <w:p w:rsidR="00D41F27" w:rsidRDefault="00D41F27">
      <w:pPr>
        <w:spacing w:line="276" w:lineRule="auto"/>
        <w:ind w:left="2278" w:right="98" w:firstLine="1"/>
        <w:jc w:val="both"/>
        <w:rPr>
          <w:b/>
        </w:rPr>
      </w:pPr>
      <w:r>
        <w:rPr>
          <w:b/>
          <w:spacing w:val="-1"/>
        </w:rPr>
        <w:t>Devi Academy Sr. Sec. School</w:t>
      </w:r>
      <w:r w:rsidR="004C2033">
        <w:rPr>
          <w:b/>
        </w:rPr>
        <w:t>,</w:t>
      </w:r>
      <w:r w:rsidR="004C2033">
        <w:rPr>
          <w:b/>
          <w:spacing w:val="-5"/>
        </w:rPr>
        <w:t xml:space="preserve"> </w:t>
      </w:r>
      <w:r w:rsidR="004C2033">
        <w:rPr>
          <w:b/>
        </w:rPr>
        <w:t>C</w:t>
      </w:r>
      <w:r w:rsidR="004C2033">
        <w:rPr>
          <w:b/>
          <w:spacing w:val="2"/>
        </w:rPr>
        <w:t>B</w:t>
      </w:r>
      <w:r w:rsidR="004C2033">
        <w:rPr>
          <w:b/>
        </w:rPr>
        <w:t xml:space="preserve">SE          </w:t>
      </w:r>
      <w:r>
        <w:rPr>
          <w:b/>
        </w:rPr>
        <w:t xml:space="preserve">                </w:t>
      </w:r>
      <w:r w:rsidR="004C2033">
        <w:rPr>
          <w:b/>
        </w:rPr>
        <w:t xml:space="preserve">                                            </w:t>
      </w:r>
      <w:r w:rsidR="004C2033">
        <w:rPr>
          <w:b/>
          <w:spacing w:val="36"/>
        </w:rPr>
        <w:t xml:space="preserve"> </w:t>
      </w:r>
      <w:r w:rsidR="004C2033">
        <w:rPr>
          <w:spacing w:val="-1"/>
        </w:rPr>
        <w:t>Ch</w:t>
      </w:r>
      <w:r w:rsidR="004C2033">
        <w:t>e</w:t>
      </w:r>
      <w:r w:rsidR="004C2033">
        <w:rPr>
          <w:spacing w:val="-1"/>
        </w:rPr>
        <w:t>nn</w:t>
      </w:r>
      <w:r w:rsidR="004C2033">
        <w:t>ai,</w:t>
      </w:r>
      <w:r w:rsidR="004C2033">
        <w:rPr>
          <w:spacing w:val="-6"/>
        </w:rPr>
        <w:t xml:space="preserve"> </w:t>
      </w:r>
      <w:r w:rsidR="004C2033">
        <w:rPr>
          <w:spacing w:val="3"/>
        </w:rPr>
        <w:t>Ta</w:t>
      </w:r>
      <w:r w:rsidR="004C2033">
        <w:rPr>
          <w:spacing w:val="-4"/>
        </w:rPr>
        <w:t>m</w:t>
      </w:r>
      <w:r w:rsidR="004C2033">
        <w:t>il</w:t>
      </w:r>
      <w:r w:rsidR="004C2033">
        <w:rPr>
          <w:spacing w:val="-5"/>
        </w:rPr>
        <w:t xml:space="preserve"> </w:t>
      </w:r>
      <w:r w:rsidR="004C2033">
        <w:t>Na</w:t>
      </w:r>
      <w:r w:rsidR="004C2033">
        <w:rPr>
          <w:spacing w:val="4"/>
        </w:rPr>
        <w:t>d</w:t>
      </w:r>
      <w:r w:rsidR="004C2033">
        <w:t>u X</w:t>
      </w:r>
      <w:r w:rsidR="004C2033">
        <w:rPr>
          <w:spacing w:val="1"/>
        </w:rPr>
        <w:t>I</w:t>
      </w:r>
      <w:r w:rsidR="004C2033">
        <w:t>I</w:t>
      </w:r>
      <w:r w:rsidR="004C2033">
        <w:rPr>
          <w:spacing w:val="-2"/>
        </w:rPr>
        <w:t xml:space="preserve"> </w:t>
      </w:r>
      <w:r w:rsidR="004C2033">
        <w:rPr>
          <w:spacing w:val="-1"/>
        </w:rPr>
        <w:t>s</w:t>
      </w:r>
      <w:r w:rsidR="004C2033">
        <w:t>ta</w:t>
      </w:r>
      <w:r w:rsidR="004C2033">
        <w:rPr>
          <w:spacing w:val="-1"/>
        </w:rPr>
        <w:t>n</w:t>
      </w:r>
      <w:r w:rsidR="004C2033">
        <w:rPr>
          <w:spacing w:val="1"/>
        </w:rPr>
        <w:t>d</w:t>
      </w:r>
      <w:r w:rsidR="004C2033">
        <w:t>a</w:t>
      </w:r>
      <w:r w:rsidR="004C2033">
        <w:rPr>
          <w:spacing w:val="1"/>
        </w:rPr>
        <w:t>r</w:t>
      </w:r>
      <w:r w:rsidR="004C2033">
        <w:t xml:space="preserve">d                                                                                        </w:t>
      </w:r>
      <w:r>
        <w:t xml:space="preserve">     </w:t>
      </w:r>
      <w:r w:rsidR="004C2033">
        <w:rPr>
          <w:spacing w:val="10"/>
        </w:rPr>
        <w:t xml:space="preserve"> </w:t>
      </w:r>
      <w:r w:rsidR="007E01F7">
        <w:rPr>
          <w:b/>
          <w:spacing w:val="1"/>
        </w:rPr>
        <w:t>86.2</w:t>
      </w:r>
      <w:r w:rsidR="004C2033">
        <w:rPr>
          <w:b/>
          <w:spacing w:val="-2"/>
        </w:rPr>
        <w:t xml:space="preserve"> </w:t>
      </w:r>
      <w:r w:rsidR="004C2033">
        <w:rPr>
          <w:b/>
        </w:rPr>
        <w:t>%</w:t>
      </w:r>
      <w:r w:rsidR="004C2033">
        <w:rPr>
          <w:b/>
          <w:spacing w:val="-2"/>
        </w:rPr>
        <w:t xml:space="preserve"> </w:t>
      </w:r>
      <w:r w:rsidR="004C2033">
        <w:rPr>
          <w:b/>
          <w:spacing w:val="1"/>
        </w:rPr>
        <w:t>(</w:t>
      </w:r>
      <w:r w:rsidR="004C2033">
        <w:rPr>
          <w:b/>
        </w:rPr>
        <w:t>Wi</w:t>
      </w:r>
      <w:r w:rsidR="004C2033">
        <w:rPr>
          <w:b/>
          <w:spacing w:val="1"/>
        </w:rPr>
        <w:t>t</w:t>
      </w:r>
      <w:r w:rsidR="004C2033">
        <w:rPr>
          <w:b/>
        </w:rPr>
        <w:t>hin</w:t>
      </w:r>
      <w:r w:rsidR="004C2033">
        <w:rPr>
          <w:b/>
          <w:spacing w:val="-7"/>
        </w:rPr>
        <w:t xml:space="preserve"> </w:t>
      </w:r>
      <w:r w:rsidR="004C2033">
        <w:rPr>
          <w:b/>
          <w:spacing w:val="1"/>
        </w:rPr>
        <w:t>to</w:t>
      </w:r>
      <w:r w:rsidR="004C2033">
        <w:rPr>
          <w:b/>
        </w:rPr>
        <w:t>p</w:t>
      </w:r>
      <w:r w:rsidR="004C2033">
        <w:rPr>
          <w:b/>
          <w:spacing w:val="-3"/>
        </w:rPr>
        <w:t xml:space="preserve"> </w:t>
      </w:r>
      <w:r w:rsidR="007E01F7">
        <w:rPr>
          <w:b/>
          <w:spacing w:val="1"/>
        </w:rPr>
        <w:t>5</w:t>
      </w:r>
      <w:r w:rsidR="004C2033">
        <w:rPr>
          <w:b/>
        </w:rPr>
        <w:t>%</w:t>
      </w:r>
      <w:r w:rsidR="004C2033">
        <w:rPr>
          <w:b/>
          <w:spacing w:val="-3"/>
        </w:rPr>
        <w:t xml:space="preserve"> </w:t>
      </w:r>
      <w:r w:rsidR="004C2033">
        <w:rPr>
          <w:b/>
          <w:spacing w:val="1"/>
        </w:rPr>
        <w:t>o</w:t>
      </w:r>
      <w:r w:rsidR="004C2033">
        <w:rPr>
          <w:b/>
        </w:rPr>
        <w:t>f</w:t>
      </w:r>
      <w:r w:rsidR="004C2033">
        <w:rPr>
          <w:b/>
          <w:spacing w:val="-1"/>
        </w:rPr>
        <w:t xml:space="preserve"> I</w:t>
      </w:r>
      <w:r w:rsidR="004C2033">
        <w:rPr>
          <w:b/>
        </w:rPr>
        <w:t>ndi</w:t>
      </w:r>
      <w:r w:rsidR="004C2033">
        <w:rPr>
          <w:b/>
          <w:spacing w:val="2"/>
        </w:rPr>
        <w:t>a</w:t>
      </w:r>
      <w:r w:rsidR="004C2033">
        <w:rPr>
          <w:b/>
        </w:rPr>
        <w:t xml:space="preserve">) </w:t>
      </w:r>
    </w:p>
    <w:p w:rsidR="00D41F27" w:rsidRDefault="00D41F27">
      <w:pPr>
        <w:spacing w:line="276" w:lineRule="auto"/>
        <w:ind w:left="2278" w:right="98" w:firstLine="1"/>
        <w:jc w:val="both"/>
        <w:rPr>
          <w:b/>
        </w:rPr>
      </w:pPr>
      <w:r>
        <w:rPr>
          <w:b/>
        </w:rPr>
        <w:t>The PSBB Millennium School</w:t>
      </w:r>
    </w:p>
    <w:p w:rsidR="00C953BF" w:rsidRDefault="004C2033">
      <w:pPr>
        <w:spacing w:line="276" w:lineRule="auto"/>
        <w:ind w:left="2278" w:right="98" w:firstLine="1"/>
        <w:jc w:val="both"/>
      </w:pPr>
      <w:r>
        <w:t xml:space="preserve">X </w:t>
      </w:r>
      <w:r>
        <w:rPr>
          <w:spacing w:val="-1"/>
        </w:rPr>
        <w:t>s</w:t>
      </w:r>
      <w:r>
        <w:t>ta</w:t>
      </w:r>
      <w:r>
        <w:rPr>
          <w:spacing w:val="-1"/>
        </w:rPr>
        <w:t>n</w:t>
      </w:r>
      <w:r>
        <w:rPr>
          <w:spacing w:val="1"/>
        </w:rPr>
        <w:t>d</w:t>
      </w:r>
      <w:r>
        <w:t>a</w:t>
      </w:r>
      <w:r>
        <w:rPr>
          <w:spacing w:val="1"/>
        </w:rPr>
        <w:t>r</w:t>
      </w:r>
      <w:r>
        <w:t xml:space="preserve">d                                                                                              </w:t>
      </w:r>
      <w:r>
        <w:rPr>
          <w:spacing w:val="46"/>
        </w:rPr>
        <w:t xml:space="preserve"> </w:t>
      </w:r>
      <w:r w:rsidR="00D41F27">
        <w:rPr>
          <w:spacing w:val="46"/>
        </w:rPr>
        <w:t xml:space="preserve">  </w:t>
      </w:r>
      <w:r>
        <w:rPr>
          <w:b/>
        </w:rPr>
        <w:t>C</w:t>
      </w:r>
      <w:r>
        <w:rPr>
          <w:b/>
          <w:spacing w:val="-1"/>
        </w:rPr>
        <w:t>G</w:t>
      </w:r>
      <w:r>
        <w:rPr>
          <w:b/>
          <w:spacing w:val="1"/>
        </w:rPr>
        <w:t>P</w:t>
      </w:r>
      <w:r>
        <w:rPr>
          <w:b/>
        </w:rPr>
        <w:t>A:</w:t>
      </w:r>
      <w:r>
        <w:rPr>
          <w:b/>
          <w:spacing w:val="-5"/>
        </w:rPr>
        <w:t xml:space="preserve"> </w:t>
      </w:r>
      <w:r w:rsidR="007E01F7">
        <w:rPr>
          <w:b/>
          <w:spacing w:val="1"/>
        </w:rPr>
        <w:t>9.8</w:t>
      </w:r>
      <w:r>
        <w:rPr>
          <w:b/>
          <w:spacing w:val="-3"/>
        </w:rPr>
        <w:t>/</w:t>
      </w:r>
      <w:r>
        <w:rPr>
          <w:b/>
          <w:spacing w:val="-1"/>
        </w:rPr>
        <w:t>1</w:t>
      </w:r>
      <w:r>
        <w:rPr>
          <w:b/>
        </w:rPr>
        <w:t>0</w:t>
      </w:r>
      <w:r>
        <w:rPr>
          <w:b/>
          <w:spacing w:val="-3"/>
        </w:rPr>
        <w:t xml:space="preserve"> </w:t>
      </w:r>
      <w:r>
        <w:rPr>
          <w:b/>
          <w:spacing w:val="1"/>
        </w:rPr>
        <w:t>(</w:t>
      </w:r>
      <w:r w:rsidR="007E01F7">
        <w:rPr>
          <w:b/>
        </w:rPr>
        <w:t>2</w:t>
      </w:r>
      <w:r w:rsidR="007E01F7" w:rsidRPr="007E01F7">
        <w:rPr>
          <w:b/>
          <w:vertAlign w:val="superscript"/>
        </w:rPr>
        <w:t>nd</w:t>
      </w:r>
      <w:r w:rsidR="007E01F7">
        <w:rPr>
          <w:b/>
        </w:rPr>
        <w:t xml:space="preserve"> in School</w:t>
      </w:r>
      <w:r>
        <w:rPr>
          <w:b/>
        </w:rPr>
        <w:t>)</w:t>
      </w:r>
    </w:p>
    <w:p w:rsidR="00C953BF" w:rsidRDefault="00C953BF">
      <w:pPr>
        <w:spacing w:line="200" w:lineRule="exact"/>
      </w:pPr>
    </w:p>
    <w:p w:rsidR="00C953BF" w:rsidRDefault="00C953BF">
      <w:pPr>
        <w:spacing w:before="8" w:line="260" w:lineRule="exact"/>
        <w:rPr>
          <w:sz w:val="26"/>
          <w:szCs w:val="26"/>
        </w:rPr>
      </w:pPr>
    </w:p>
    <w:p w:rsidR="00C953BF" w:rsidRDefault="004C2033">
      <w:pPr>
        <w:ind w:left="117"/>
      </w:pPr>
      <w:r>
        <w:rPr>
          <w:b/>
          <w:spacing w:val="-1"/>
        </w:rPr>
        <w:t>T</w:t>
      </w:r>
      <w:r>
        <w:rPr>
          <w:b/>
        </w:rPr>
        <w:t>RA</w:t>
      </w:r>
      <w:r>
        <w:rPr>
          <w:b/>
          <w:spacing w:val="2"/>
        </w:rPr>
        <w:t>I</w:t>
      </w:r>
      <w:r>
        <w:rPr>
          <w:b/>
        </w:rPr>
        <w:t>N</w:t>
      </w:r>
      <w:r>
        <w:rPr>
          <w:b/>
          <w:spacing w:val="-1"/>
        </w:rPr>
        <w:t>I</w:t>
      </w:r>
      <w:r>
        <w:rPr>
          <w:b/>
          <w:spacing w:val="3"/>
        </w:rPr>
        <w:t>N</w:t>
      </w:r>
      <w:r>
        <w:rPr>
          <w:b/>
          <w:spacing w:val="-1"/>
        </w:rPr>
        <w:t>G</w:t>
      </w:r>
      <w:r>
        <w:rPr>
          <w:b/>
        </w:rPr>
        <w:t>/</w:t>
      </w:r>
    </w:p>
    <w:p w:rsidR="00C953BF" w:rsidRDefault="004C2033">
      <w:pPr>
        <w:spacing w:before="29"/>
        <w:ind w:left="117"/>
      </w:pPr>
      <w:r>
        <w:rPr>
          <w:b/>
          <w:spacing w:val="-1"/>
        </w:rPr>
        <w:t>I</w:t>
      </w:r>
      <w:r>
        <w:rPr>
          <w:b/>
        </w:rPr>
        <w:t>N</w:t>
      </w:r>
      <w:r>
        <w:rPr>
          <w:b/>
          <w:spacing w:val="2"/>
        </w:rPr>
        <w:t>T</w:t>
      </w:r>
      <w:r>
        <w:rPr>
          <w:b/>
          <w:spacing w:val="-1"/>
        </w:rPr>
        <w:t>E</w:t>
      </w:r>
      <w:r>
        <w:rPr>
          <w:b/>
        </w:rPr>
        <w:t>R</w:t>
      </w:r>
      <w:r>
        <w:rPr>
          <w:b/>
          <w:spacing w:val="3"/>
        </w:rPr>
        <w:t>N</w:t>
      </w:r>
      <w:r>
        <w:rPr>
          <w:b/>
        </w:rPr>
        <w:t>S</w:t>
      </w:r>
      <w:r>
        <w:rPr>
          <w:b/>
          <w:spacing w:val="1"/>
        </w:rPr>
        <w:t>H</w:t>
      </w:r>
      <w:r>
        <w:rPr>
          <w:b/>
          <w:spacing w:val="-1"/>
        </w:rPr>
        <w:t>I</w:t>
      </w:r>
      <w:r>
        <w:rPr>
          <w:b/>
        </w:rPr>
        <w:t xml:space="preserve">P                 </w:t>
      </w:r>
      <w:r>
        <w:rPr>
          <w:b/>
          <w:spacing w:val="5"/>
        </w:rPr>
        <w:t xml:space="preserve"> </w:t>
      </w:r>
      <w:r>
        <w:rPr>
          <w:b/>
          <w:spacing w:val="-1"/>
        </w:rPr>
        <w:t>I</w:t>
      </w:r>
      <w:r>
        <w:rPr>
          <w:b/>
        </w:rPr>
        <w:t>ND</w:t>
      </w:r>
      <w:r>
        <w:rPr>
          <w:b/>
          <w:spacing w:val="-1"/>
        </w:rPr>
        <w:t>I</w:t>
      </w:r>
      <w:r>
        <w:rPr>
          <w:b/>
          <w:spacing w:val="3"/>
        </w:rPr>
        <w:t>A</w:t>
      </w:r>
      <w:r>
        <w:rPr>
          <w:b/>
        </w:rPr>
        <w:t>N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I</w:t>
      </w:r>
      <w:r>
        <w:rPr>
          <w:b/>
        </w:rPr>
        <w:t>N</w:t>
      </w:r>
      <w:r>
        <w:rPr>
          <w:b/>
          <w:spacing w:val="2"/>
        </w:rPr>
        <w:t>S</w:t>
      </w:r>
      <w:r>
        <w:rPr>
          <w:b/>
          <w:spacing w:val="-1"/>
        </w:rPr>
        <w:t>T</w:t>
      </w:r>
      <w:r>
        <w:rPr>
          <w:b/>
          <w:spacing w:val="2"/>
        </w:rPr>
        <w:t>I</w:t>
      </w:r>
      <w:r>
        <w:rPr>
          <w:b/>
          <w:spacing w:val="-1"/>
        </w:rPr>
        <w:t>T</w:t>
      </w:r>
      <w:r>
        <w:rPr>
          <w:b/>
          <w:spacing w:val="3"/>
        </w:rPr>
        <w:t>U</w:t>
      </w:r>
      <w:r>
        <w:rPr>
          <w:b/>
          <w:spacing w:val="-1"/>
        </w:rPr>
        <w:t>T</w:t>
      </w:r>
      <w:r>
        <w:rPr>
          <w:b/>
        </w:rPr>
        <w:t>E</w:t>
      </w:r>
      <w:r>
        <w:rPr>
          <w:b/>
          <w:spacing w:val="-11"/>
        </w:rPr>
        <w:t xml:space="preserve"> </w:t>
      </w:r>
      <w:r>
        <w:rPr>
          <w:b/>
          <w:spacing w:val="1"/>
        </w:rPr>
        <w:t>O</w:t>
      </w:r>
      <w:r>
        <w:rPr>
          <w:b/>
        </w:rPr>
        <w:t>F</w:t>
      </w:r>
      <w:r>
        <w:rPr>
          <w:b/>
          <w:spacing w:val="-2"/>
        </w:rPr>
        <w:t xml:space="preserve"> </w:t>
      </w:r>
      <w:r>
        <w:rPr>
          <w:b/>
          <w:spacing w:val="2"/>
        </w:rPr>
        <w:t>T</w:t>
      </w:r>
      <w:r>
        <w:rPr>
          <w:b/>
          <w:spacing w:val="-1"/>
        </w:rPr>
        <w:t>E</w:t>
      </w:r>
      <w:r>
        <w:rPr>
          <w:b/>
        </w:rPr>
        <w:t>C</w:t>
      </w:r>
      <w:r>
        <w:rPr>
          <w:b/>
          <w:spacing w:val="1"/>
        </w:rPr>
        <w:t>H</w:t>
      </w:r>
      <w:r>
        <w:rPr>
          <w:b/>
        </w:rPr>
        <w:t>N</w:t>
      </w:r>
      <w:r>
        <w:rPr>
          <w:b/>
          <w:spacing w:val="1"/>
        </w:rPr>
        <w:t>O</w:t>
      </w:r>
      <w:r>
        <w:rPr>
          <w:b/>
          <w:spacing w:val="-1"/>
        </w:rPr>
        <w:t>L</w:t>
      </w:r>
      <w:r>
        <w:rPr>
          <w:b/>
          <w:spacing w:val="3"/>
        </w:rPr>
        <w:t>O</w:t>
      </w:r>
      <w:r>
        <w:rPr>
          <w:b/>
          <w:spacing w:val="-1"/>
        </w:rPr>
        <w:t>G</w:t>
      </w:r>
      <w:r>
        <w:rPr>
          <w:b/>
        </w:rPr>
        <w:t>Y</w:t>
      </w:r>
      <w:r>
        <w:rPr>
          <w:b/>
          <w:spacing w:val="-14"/>
        </w:rPr>
        <w:t xml:space="preserve"> </w:t>
      </w:r>
      <w:r>
        <w:rPr>
          <w:b/>
        </w:rPr>
        <w:t xml:space="preserve">– </w:t>
      </w:r>
      <w:r>
        <w:rPr>
          <w:b/>
          <w:spacing w:val="4"/>
        </w:rPr>
        <w:t>M</w:t>
      </w:r>
      <w:r>
        <w:rPr>
          <w:b/>
        </w:rPr>
        <w:t xml:space="preserve">ADRAS                                </w:t>
      </w:r>
      <w:r>
        <w:rPr>
          <w:b/>
          <w:spacing w:val="37"/>
        </w:rPr>
        <w:t xml:space="preserve"> </w:t>
      </w:r>
      <w:proofErr w:type="gramStart"/>
      <w:r w:rsidR="005E6840">
        <w:rPr>
          <w:spacing w:val="1"/>
        </w:rPr>
        <w:t xml:space="preserve">June </w:t>
      </w:r>
      <w:r>
        <w:rPr>
          <w:spacing w:val="-7"/>
        </w:rPr>
        <w:t xml:space="preserve"> </w:t>
      </w:r>
      <w:r>
        <w:rPr>
          <w:spacing w:val="1"/>
        </w:rPr>
        <w:t>201</w:t>
      </w:r>
      <w:r w:rsidR="005E6840">
        <w:t>7</w:t>
      </w:r>
      <w:proofErr w:type="gramEnd"/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F6693B">
        <w:rPr>
          <w:spacing w:val="2"/>
        </w:rPr>
        <w:t>July 2017</w:t>
      </w:r>
    </w:p>
    <w:p w:rsidR="00C953BF" w:rsidRDefault="00C953BF" w:rsidP="004E3EE4">
      <w:pPr>
        <w:spacing w:before="10" w:line="240" w:lineRule="exact"/>
        <w:rPr>
          <w:sz w:val="24"/>
          <w:szCs w:val="24"/>
        </w:rPr>
      </w:pPr>
    </w:p>
    <w:p w:rsidR="004E3EE4" w:rsidRDefault="005358AB" w:rsidP="004E3EE4">
      <w:pPr>
        <w:pStyle w:val="ListParagraph"/>
        <w:numPr>
          <w:ilvl w:val="0"/>
          <w:numId w:val="14"/>
        </w:numPr>
      </w:pPr>
      <w:r>
        <w:rPr>
          <w:spacing w:val="2"/>
        </w:rPr>
        <w:t xml:space="preserve"> </w:t>
      </w:r>
      <w:r w:rsidR="004C2033" w:rsidRPr="004E3EE4">
        <w:rPr>
          <w:spacing w:val="2"/>
        </w:rPr>
        <w:t>W</w:t>
      </w:r>
      <w:r w:rsidR="004C2033" w:rsidRPr="004E3EE4">
        <w:rPr>
          <w:spacing w:val="1"/>
        </w:rPr>
        <w:t>or</w:t>
      </w:r>
      <w:r w:rsidR="004C2033" w:rsidRPr="004E3EE4">
        <w:rPr>
          <w:spacing w:val="-1"/>
        </w:rPr>
        <w:t>k</w:t>
      </w:r>
      <w:r w:rsidR="00F90EE0">
        <w:t>ing</w:t>
      </w:r>
      <w:r w:rsidR="004C2033" w:rsidRPr="004E3EE4">
        <w:rPr>
          <w:spacing w:val="-4"/>
        </w:rPr>
        <w:t xml:space="preserve"> </w:t>
      </w:r>
      <w:r w:rsidR="004C2033">
        <w:t>as</w:t>
      </w:r>
      <w:r w:rsidR="004C2033" w:rsidRPr="004E3EE4">
        <w:rPr>
          <w:spacing w:val="-2"/>
        </w:rPr>
        <w:t xml:space="preserve"> </w:t>
      </w:r>
      <w:r w:rsidR="004C2033">
        <w:t xml:space="preserve">a </w:t>
      </w:r>
      <w:r w:rsidR="004C2033" w:rsidRPr="004E3EE4">
        <w:rPr>
          <w:spacing w:val="-1"/>
        </w:rPr>
        <w:t>R</w:t>
      </w:r>
      <w:r w:rsidR="004C2033">
        <w:t>e</w:t>
      </w:r>
      <w:r w:rsidR="004C2033" w:rsidRPr="004E3EE4">
        <w:rPr>
          <w:spacing w:val="-1"/>
        </w:rPr>
        <w:t>s</w:t>
      </w:r>
      <w:r w:rsidR="004C2033">
        <w:t>ea</w:t>
      </w:r>
      <w:r w:rsidR="004C2033" w:rsidRPr="004E3EE4">
        <w:rPr>
          <w:spacing w:val="1"/>
        </w:rPr>
        <w:t>r</w:t>
      </w:r>
      <w:r w:rsidR="004C2033">
        <w:t>ch</w:t>
      </w:r>
      <w:r w:rsidR="004C2033" w:rsidRPr="004E3EE4">
        <w:rPr>
          <w:spacing w:val="-8"/>
        </w:rPr>
        <w:t xml:space="preserve"> </w:t>
      </w:r>
      <w:r w:rsidR="004C2033" w:rsidRPr="004E3EE4">
        <w:rPr>
          <w:spacing w:val="1"/>
        </w:rPr>
        <w:t>I</w:t>
      </w:r>
      <w:r w:rsidR="004C2033" w:rsidRPr="004E3EE4">
        <w:rPr>
          <w:spacing w:val="-1"/>
        </w:rPr>
        <w:t>n</w:t>
      </w:r>
      <w:r w:rsidR="004C2033">
        <w:t>te</w:t>
      </w:r>
      <w:r w:rsidR="004C2033" w:rsidRPr="004E3EE4">
        <w:rPr>
          <w:spacing w:val="3"/>
        </w:rPr>
        <w:t>r</w:t>
      </w:r>
      <w:r w:rsidR="004C2033">
        <w:t>n</w:t>
      </w:r>
      <w:r w:rsidR="004C2033" w:rsidRPr="004E3EE4">
        <w:rPr>
          <w:spacing w:val="-6"/>
        </w:rPr>
        <w:t xml:space="preserve"> </w:t>
      </w:r>
      <w:r w:rsidR="004C2033" w:rsidRPr="004E3EE4">
        <w:rPr>
          <w:spacing w:val="-1"/>
        </w:rPr>
        <w:t>un</w:t>
      </w:r>
      <w:r w:rsidR="004C2033" w:rsidRPr="004E3EE4">
        <w:rPr>
          <w:spacing w:val="1"/>
        </w:rPr>
        <w:t>d</w:t>
      </w:r>
      <w:r w:rsidR="004C2033">
        <w:t>er</w:t>
      </w:r>
      <w:r w:rsidR="004C2033" w:rsidRPr="004E3EE4">
        <w:rPr>
          <w:spacing w:val="-4"/>
        </w:rPr>
        <w:t xml:space="preserve"> </w:t>
      </w:r>
      <w:r w:rsidR="004C2033">
        <w:t>D</w:t>
      </w:r>
      <w:r w:rsidR="004C2033" w:rsidRPr="004E3EE4">
        <w:rPr>
          <w:spacing w:val="1"/>
        </w:rPr>
        <w:t>r</w:t>
      </w:r>
      <w:r w:rsidR="004C2033">
        <w:t>.</w:t>
      </w:r>
      <w:r w:rsidR="004C2033" w:rsidRPr="004E3EE4">
        <w:rPr>
          <w:spacing w:val="-2"/>
        </w:rPr>
        <w:t xml:space="preserve"> </w:t>
      </w:r>
      <w:r w:rsidR="005E6840" w:rsidRPr="004E3EE4">
        <w:rPr>
          <w:spacing w:val="-1"/>
        </w:rPr>
        <w:t>Prade</w:t>
      </w:r>
      <w:r w:rsidR="00F90EE0" w:rsidRPr="004E3EE4">
        <w:rPr>
          <w:spacing w:val="-1"/>
        </w:rPr>
        <w:t xml:space="preserve">ep </w:t>
      </w:r>
      <w:proofErr w:type="spellStart"/>
      <w:r w:rsidR="00F90EE0" w:rsidRPr="004E3EE4">
        <w:rPr>
          <w:spacing w:val="-1"/>
        </w:rPr>
        <w:t>Sarvepalli</w:t>
      </w:r>
      <w:proofErr w:type="spellEnd"/>
      <w:r w:rsidR="004C2033">
        <w:t>,</w:t>
      </w:r>
      <w:r w:rsidR="004C2033" w:rsidRPr="004E3EE4">
        <w:rPr>
          <w:spacing w:val="-5"/>
        </w:rPr>
        <w:t xml:space="preserve"> </w:t>
      </w:r>
      <w:r w:rsidR="004C2033">
        <w:t>a</w:t>
      </w:r>
      <w:r w:rsidR="004C2033" w:rsidRPr="004E3EE4">
        <w:rPr>
          <w:spacing w:val="-1"/>
        </w:rPr>
        <w:t>n</w:t>
      </w:r>
      <w:r w:rsidR="004C2033">
        <w:t>d</w:t>
      </w:r>
      <w:r w:rsidR="00F90EE0">
        <w:t xml:space="preserve"> to</w:t>
      </w:r>
      <w:r w:rsidR="004C2033" w:rsidRPr="004E3EE4">
        <w:rPr>
          <w:spacing w:val="-1"/>
        </w:rPr>
        <w:t xml:space="preserve"> </w:t>
      </w:r>
      <w:r w:rsidR="004C2033">
        <w:t>c</w:t>
      </w:r>
      <w:r w:rsidR="004C2033" w:rsidRPr="004E3EE4">
        <w:rPr>
          <w:spacing w:val="4"/>
        </w:rPr>
        <w:t>o</w:t>
      </w:r>
      <w:r w:rsidR="004C2033" w:rsidRPr="004E3EE4">
        <w:rPr>
          <w:spacing w:val="-1"/>
        </w:rPr>
        <w:t>m</w:t>
      </w:r>
      <w:r w:rsidR="004C2033" w:rsidRPr="004E3EE4">
        <w:rPr>
          <w:spacing w:val="1"/>
        </w:rPr>
        <w:t>p</w:t>
      </w:r>
      <w:r w:rsidR="00F90EE0">
        <w:t>lete</w:t>
      </w:r>
      <w:r w:rsidR="004C2033" w:rsidRPr="004E3EE4">
        <w:rPr>
          <w:spacing w:val="-6"/>
        </w:rPr>
        <w:t xml:space="preserve"> </w:t>
      </w:r>
      <w:r w:rsidR="004C2033">
        <w:t xml:space="preserve">a </w:t>
      </w:r>
      <w:r w:rsidR="004C2033" w:rsidRPr="004E3EE4">
        <w:rPr>
          <w:spacing w:val="1"/>
        </w:rPr>
        <w:t>p</w:t>
      </w:r>
      <w:r w:rsidR="004C2033" w:rsidRPr="004E3EE4">
        <w:rPr>
          <w:spacing w:val="-2"/>
        </w:rPr>
        <w:t>r</w:t>
      </w:r>
      <w:r w:rsidR="004C2033" w:rsidRPr="004E3EE4">
        <w:rPr>
          <w:spacing w:val="1"/>
        </w:rPr>
        <w:t>o</w:t>
      </w:r>
      <w:r w:rsidR="004C2033" w:rsidRPr="004E3EE4">
        <w:rPr>
          <w:spacing w:val="2"/>
        </w:rPr>
        <w:t>j</w:t>
      </w:r>
      <w:r w:rsidR="004C2033">
        <w:t>ect</w:t>
      </w:r>
      <w:r w:rsidR="004C2033" w:rsidRPr="004E3EE4">
        <w:rPr>
          <w:spacing w:val="-8"/>
        </w:rPr>
        <w:t xml:space="preserve"> </w:t>
      </w:r>
      <w:r w:rsidR="004C2033" w:rsidRPr="004E3EE4">
        <w:rPr>
          <w:spacing w:val="1"/>
        </w:rPr>
        <w:t>o</w:t>
      </w:r>
      <w:r w:rsidR="004C2033">
        <w:t>n</w:t>
      </w:r>
      <w:r w:rsidR="004C2033" w:rsidRPr="004E3EE4">
        <w:rPr>
          <w:spacing w:val="-3"/>
        </w:rPr>
        <w:t xml:space="preserve"> </w:t>
      </w:r>
      <w:r w:rsidR="00F90EE0" w:rsidRPr="004E3EE4">
        <w:rPr>
          <w:spacing w:val="-3"/>
        </w:rPr>
        <w:t xml:space="preserve">                                                                                             </w:t>
      </w:r>
      <w:r w:rsidR="004C2033" w:rsidRPr="004E3EE4">
        <w:rPr>
          <w:spacing w:val="-2"/>
        </w:rPr>
        <w:t>‘</w:t>
      </w:r>
      <w:r w:rsidR="00F90EE0" w:rsidRPr="004E3EE4">
        <w:rPr>
          <w:spacing w:val="-1"/>
        </w:rPr>
        <w:t>I</w:t>
      </w:r>
      <w:r w:rsidR="00F90EE0">
        <w:t>mplementation of Compressive Sensing’.</w:t>
      </w:r>
    </w:p>
    <w:p w:rsidR="00C953BF" w:rsidRDefault="004C2033" w:rsidP="004E3EE4">
      <w:pPr>
        <w:pStyle w:val="ListParagraph"/>
        <w:numPr>
          <w:ilvl w:val="0"/>
          <w:numId w:val="14"/>
        </w:numPr>
      </w:pPr>
      <w:proofErr w:type="spellStart"/>
      <w:r>
        <w:t>A</w:t>
      </w:r>
      <w:r w:rsidRPr="004E3EE4">
        <w:rPr>
          <w:spacing w:val="-1"/>
        </w:rPr>
        <w:t>n</w:t>
      </w:r>
      <w:r>
        <w:t>a</w:t>
      </w:r>
      <w:r w:rsidRPr="004E3EE4">
        <w:rPr>
          <w:spacing w:val="2"/>
        </w:rPr>
        <w:t>l</w:t>
      </w:r>
      <w:r w:rsidRPr="004E3EE4">
        <w:rPr>
          <w:spacing w:val="-1"/>
        </w:rPr>
        <w:t>ys</w:t>
      </w:r>
      <w:r>
        <w:t>ed</w:t>
      </w:r>
      <w:proofErr w:type="spellEnd"/>
      <w:r w:rsidRPr="004E3EE4">
        <w:rPr>
          <w:spacing w:val="-6"/>
        </w:rPr>
        <w:t xml:space="preserve"> </w:t>
      </w:r>
      <w:r w:rsidRPr="004E3EE4">
        <w:rPr>
          <w:spacing w:val="-1"/>
        </w:rPr>
        <w:t>v</w:t>
      </w:r>
      <w:r>
        <w:t>a</w:t>
      </w:r>
      <w:r w:rsidRPr="004E3EE4">
        <w:rPr>
          <w:spacing w:val="1"/>
        </w:rPr>
        <w:t>r</w:t>
      </w:r>
      <w:r>
        <w:t>i</w:t>
      </w:r>
      <w:r w:rsidRPr="004E3EE4">
        <w:rPr>
          <w:spacing w:val="4"/>
        </w:rPr>
        <w:t>o</w:t>
      </w:r>
      <w:r w:rsidRPr="004E3EE4">
        <w:rPr>
          <w:spacing w:val="-1"/>
        </w:rPr>
        <w:t>u</w:t>
      </w:r>
      <w:r>
        <w:t>s</w:t>
      </w:r>
      <w:r w:rsidRPr="004E3EE4">
        <w:rPr>
          <w:spacing w:val="-6"/>
        </w:rPr>
        <w:t xml:space="preserve"> </w:t>
      </w:r>
      <w:proofErr w:type="gramStart"/>
      <w:r>
        <w:t>a</w:t>
      </w:r>
      <w:r w:rsidRPr="004E3EE4">
        <w:rPr>
          <w:spacing w:val="2"/>
        </w:rPr>
        <w:t>l</w:t>
      </w:r>
      <w:r w:rsidRPr="004E3EE4">
        <w:rPr>
          <w:spacing w:val="-1"/>
        </w:rPr>
        <w:t>g</w:t>
      </w:r>
      <w:r w:rsidRPr="004E3EE4">
        <w:rPr>
          <w:spacing w:val="1"/>
        </w:rPr>
        <w:t>or</w:t>
      </w:r>
      <w:r>
        <w:t>it</w:t>
      </w:r>
      <w:r w:rsidRPr="004E3EE4">
        <w:rPr>
          <w:spacing w:val="1"/>
        </w:rPr>
        <w:t>h</w:t>
      </w:r>
      <w:r w:rsidRPr="004E3EE4">
        <w:rPr>
          <w:spacing w:val="-1"/>
        </w:rPr>
        <w:t>m</w:t>
      </w:r>
      <w:r>
        <w:t>s</w:t>
      </w:r>
      <w:r w:rsidRPr="004E3EE4">
        <w:rPr>
          <w:spacing w:val="-9"/>
        </w:rPr>
        <w:t xml:space="preserve"> </w:t>
      </w:r>
      <w:r w:rsidRPr="004E3EE4">
        <w:rPr>
          <w:spacing w:val="-8"/>
        </w:rPr>
        <w:t xml:space="preserve"> </w:t>
      </w:r>
      <w:r>
        <w:t>a</w:t>
      </w:r>
      <w:r w:rsidRPr="004E3EE4">
        <w:rPr>
          <w:spacing w:val="-1"/>
        </w:rPr>
        <w:t>n</w:t>
      </w:r>
      <w:r>
        <w:t>d</w:t>
      </w:r>
      <w:proofErr w:type="gramEnd"/>
      <w:r w:rsidRPr="004E3EE4">
        <w:rPr>
          <w:spacing w:val="-1"/>
        </w:rPr>
        <w:t xml:space="preserve"> </w:t>
      </w:r>
      <w:r w:rsidRPr="004E3EE4">
        <w:rPr>
          <w:spacing w:val="2"/>
        </w:rPr>
        <w:t>i</w:t>
      </w:r>
      <w:r w:rsidRPr="004E3EE4">
        <w:rPr>
          <w:spacing w:val="-4"/>
        </w:rPr>
        <w:t>m</w:t>
      </w:r>
      <w:r w:rsidRPr="004E3EE4">
        <w:rPr>
          <w:spacing w:val="1"/>
        </w:rPr>
        <w:t>p</w:t>
      </w:r>
      <w:r>
        <w:t>l</w:t>
      </w:r>
      <w:r w:rsidRPr="004E3EE4">
        <w:rPr>
          <w:spacing w:val="3"/>
        </w:rPr>
        <w:t>e</w:t>
      </w:r>
      <w:r w:rsidRPr="004E3EE4">
        <w:rPr>
          <w:spacing w:val="-1"/>
        </w:rPr>
        <w:t>m</w:t>
      </w:r>
      <w:r w:rsidRPr="004E3EE4">
        <w:rPr>
          <w:spacing w:val="3"/>
        </w:rPr>
        <w:t>e</w:t>
      </w:r>
      <w:r w:rsidRPr="004E3EE4">
        <w:rPr>
          <w:spacing w:val="-1"/>
        </w:rPr>
        <w:t>n</w:t>
      </w:r>
      <w:r>
        <w:t>ted</w:t>
      </w:r>
      <w:r w:rsidRPr="004E3EE4">
        <w:rPr>
          <w:spacing w:val="-8"/>
        </w:rPr>
        <w:t xml:space="preserve"> </w:t>
      </w:r>
      <w:r w:rsidRPr="004E3EE4">
        <w:rPr>
          <w:spacing w:val="1"/>
          <w:w w:val="99"/>
        </w:rPr>
        <w:t>o</w:t>
      </w:r>
      <w:r w:rsidRPr="004E3EE4">
        <w:rPr>
          <w:w w:val="99"/>
        </w:rPr>
        <w:t>n</w:t>
      </w:r>
      <w:r w:rsidR="004E3EE4" w:rsidRPr="004E3EE4">
        <w:rPr>
          <w:w w:val="99"/>
        </w:rPr>
        <w:t xml:space="preserve"> </w:t>
      </w:r>
      <w:r w:rsidRPr="004E3EE4">
        <w:rPr>
          <w:spacing w:val="1"/>
        </w:rPr>
        <w:t>M</w:t>
      </w:r>
      <w:r w:rsidRPr="004E3EE4">
        <w:rPr>
          <w:spacing w:val="-2"/>
        </w:rPr>
        <w:t>A</w:t>
      </w:r>
      <w:r w:rsidRPr="004E3EE4">
        <w:rPr>
          <w:spacing w:val="3"/>
        </w:rPr>
        <w:t>T</w:t>
      </w:r>
      <w:r w:rsidRPr="004E3EE4">
        <w:rPr>
          <w:spacing w:val="1"/>
        </w:rPr>
        <w:t>L</w:t>
      </w:r>
      <w:r w:rsidRPr="004E3EE4">
        <w:rPr>
          <w:spacing w:val="-2"/>
        </w:rPr>
        <w:t>A</w:t>
      </w:r>
      <w:r w:rsidRPr="004E3EE4">
        <w:rPr>
          <w:spacing w:val="1"/>
        </w:rPr>
        <w:t>B</w:t>
      </w:r>
      <w:r>
        <w:t>.</w:t>
      </w:r>
    </w:p>
    <w:p w:rsidR="00C953BF" w:rsidRDefault="00C953BF">
      <w:pPr>
        <w:spacing w:before="5" w:line="120" w:lineRule="exact"/>
        <w:rPr>
          <w:sz w:val="13"/>
          <w:szCs w:val="13"/>
        </w:rPr>
      </w:pPr>
    </w:p>
    <w:p w:rsidR="00C953BF" w:rsidRDefault="004E3EE4">
      <w:pPr>
        <w:ind w:left="2277" w:right="163"/>
        <w:jc w:val="both"/>
      </w:pPr>
      <w:r>
        <w:rPr>
          <w:rFonts w:eastAsia="Arial Narrow"/>
          <w:b/>
        </w:rPr>
        <w:t xml:space="preserve">BHARAT ELECTRONICS LIMITED, CHENNAI                       </w:t>
      </w:r>
      <w:r w:rsidR="004C2033">
        <w:rPr>
          <w:b/>
        </w:rPr>
        <w:t xml:space="preserve">                   </w:t>
      </w:r>
      <w:r w:rsidR="004C2033">
        <w:rPr>
          <w:spacing w:val="2"/>
        </w:rPr>
        <w:t>J</w:t>
      </w:r>
      <w:r w:rsidR="004C2033">
        <w:rPr>
          <w:spacing w:val="-1"/>
        </w:rPr>
        <w:t>un</w:t>
      </w:r>
      <w:r w:rsidR="004C2033">
        <w:t>e</w:t>
      </w:r>
      <w:r w:rsidR="004C2033">
        <w:rPr>
          <w:spacing w:val="-3"/>
        </w:rPr>
        <w:t xml:space="preserve"> </w:t>
      </w:r>
      <w:r w:rsidR="004C2033">
        <w:t>–</w:t>
      </w:r>
      <w:r w:rsidR="004C2033">
        <w:rPr>
          <w:spacing w:val="1"/>
        </w:rPr>
        <w:t xml:space="preserve"> 20</w:t>
      </w:r>
      <w:r w:rsidR="004C2033">
        <w:rPr>
          <w:spacing w:val="-1"/>
        </w:rPr>
        <w:t>1</w:t>
      </w:r>
      <w:r>
        <w:t>6</w:t>
      </w:r>
    </w:p>
    <w:p w:rsidR="00C953BF" w:rsidRDefault="00C953BF">
      <w:pPr>
        <w:spacing w:before="2" w:line="140" w:lineRule="exact"/>
        <w:rPr>
          <w:sz w:val="15"/>
          <w:szCs w:val="15"/>
        </w:rPr>
      </w:pPr>
    </w:p>
    <w:p w:rsidR="00C953BF" w:rsidRDefault="004C2033" w:rsidP="004461DE">
      <w:pPr>
        <w:pStyle w:val="ListParagraph"/>
        <w:numPr>
          <w:ilvl w:val="0"/>
          <w:numId w:val="14"/>
        </w:numPr>
        <w:tabs>
          <w:tab w:val="left" w:pos="2980"/>
        </w:tabs>
        <w:spacing w:line="272" w:lineRule="auto"/>
        <w:ind w:right="68"/>
      </w:pPr>
      <w:r w:rsidRPr="004461DE">
        <w:rPr>
          <w:spacing w:val="1"/>
        </w:rPr>
        <w:t>I</w:t>
      </w:r>
      <w:r w:rsidRPr="004461DE">
        <w:rPr>
          <w:spacing w:val="-1"/>
        </w:rPr>
        <w:t>n</w:t>
      </w:r>
      <w:r>
        <w:t>te</w:t>
      </w:r>
      <w:r w:rsidRPr="004461DE">
        <w:rPr>
          <w:spacing w:val="1"/>
        </w:rPr>
        <w:t>r</w:t>
      </w:r>
      <w:r w:rsidRPr="004461DE">
        <w:rPr>
          <w:spacing w:val="-1"/>
        </w:rPr>
        <w:t>n</w:t>
      </w:r>
      <w:r>
        <w:t>ed</w:t>
      </w:r>
      <w:r w:rsidRPr="004461DE">
        <w:rPr>
          <w:spacing w:val="-5"/>
        </w:rPr>
        <w:t xml:space="preserve"> </w:t>
      </w:r>
      <w:r w:rsidR="004E3EE4" w:rsidRPr="004461DE">
        <w:rPr>
          <w:rFonts w:eastAsia="Arial Narrow"/>
        </w:rPr>
        <w:t xml:space="preserve">in the departments of Testing, Quality Management and Development and Engineering of the parts </w:t>
      </w:r>
      <w:r w:rsidR="005358AB" w:rsidRPr="004461DE">
        <w:rPr>
          <w:rFonts w:eastAsia="Arial Narrow"/>
        </w:rPr>
        <w:t>supplied to the Indian Defense Ministry.</w:t>
      </w:r>
    </w:p>
    <w:p w:rsidR="00C953BF" w:rsidRDefault="00C953BF">
      <w:pPr>
        <w:spacing w:before="4" w:line="100" w:lineRule="exact"/>
        <w:rPr>
          <w:sz w:val="10"/>
          <w:szCs w:val="10"/>
        </w:rPr>
      </w:pPr>
    </w:p>
    <w:p w:rsidR="00C953BF" w:rsidRPr="005358AB" w:rsidRDefault="004E3EE4">
      <w:pPr>
        <w:ind w:left="2277" w:right="174"/>
        <w:jc w:val="both"/>
      </w:pPr>
      <w:r>
        <w:rPr>
          <w:b/>
        </w:rPr>
        <w:t xml:space="preserve">AIR INDIA, </w:t>
      </w:r>
      <w:r w:rsidR="007E01F7">
        <w:rPr>
          <w:b/>
        </w:rPr>
        <w:t>CHENNAI</w:t>
      </w:r>
      <w:r w:rsidR="004C2033">
        <w:rPr>
          <w:b/>
        </w:rPr>
        <w:t xml:space="preserve">                                                              </w:t>
      </w:r>
      <w:r w:rsidR="005358AB">
        <w:rPr>
          <w:b/>
        </w:rPr>
        <w:t xml:space="preserve">  </w:t>
      </w:r>
      <w:r w:rsidR="004C2033">
        <w:rPr>
          <w:b/>
        </w:rPr>
        <w:t xml:space="preserve">       </w:t>
      </w:r>
      <w:r w:rsidR="005358AB">
        <w:rPr>
          <w:b/>
        </w:rPr>
        <w:tab/>
      </w:r>
      <w:r w:rsidR="005358AB">
        <w:rPr>
          <w:b/>
        </w:rPr>
        <w:tab/>
      </w:r>
      <w:r w:rsidR="004C2033" w:rsidRPr="00F90EE0">
        <w:t xml:space="preserve"> </w:t>
      </w:r>
      <w:r w:rsidR="005358AB">
        <w:t xml:space="preserve"> </w:t>
      </w:r>
      <w:r w:rsidR="004C2033" w:rsidRPr="00F90EE0">
        <w:t>December</w:t>
      </w:r>
      <w:r w:rsidR="005358AB">
        <w:rPr>
          <w:b/>
        </w:rPr>
        <w:t xml:space="preserve"> – </w:t>
      </w:r>
      <w:r w:rsidR="005358AB">
        <w:t xml:space="preserve">2015 </w:t>
      </w:r>
    </w:p>
    <w:p w:rsidR="00C953BF" w:rsidRDefault="005358AB">
      <w:pPr>
        <w:spacing w:before="2" w:line="140" w:lineRule="exact"/>
        <w:rPr>
          <w:sz w:val="15"/>
          <w:szCs w:val="15"/>
        </w:rPr>
      </w:pPr>
      <w:r>
        <w:rPr>
          <w:sz w:val="15"/>
          <w:szCs w:val="15"/>
        </w:rPr>
        <w:t xml:space="preserve"> </w:t>
      </w:r>
    </w:p>
    <w:p w:rsidR="00C953BF" w:rsidRDefault="004C2033" w:rsidP="004461DE">
      <w:pPr>
        <w:pStyle w:val="ListParagraph"/>
        <w:numPr>
          <w:ilvl w:val="0"/>
          <w:numId w:val="14"/>
        </w:numPr>
        <w:tabs>
          <w:tab w:val="left" w:pos="2980"/>
        </w:tabs>
        <w:spacing w:line="272" w:lineRule="auto"/>
        <w:ind w:right="132"/>
      </w:pPr>
      <w:r w:rsidRPr="004461DE">
        <w:rPr>
          <w:spacing w:val="2"/>
        </w:rPr>
        <w:t>W</w:t>
      </w:r>
      <w:r w:rsidRPr="004461DE">
        <w:rPr>
          <w:spacing w:val="1"/>
        </w:rPr>
        <w:t>or</w:t>
      </w:r>
      <w:r w:rsidRPr="004461DE">
        <w:rPr>
          <w:spacing w:val="-1"/>
        </w:rPr>
        <w:t>k</w:t>
      </w:r>
      <w:r>
        <w:t>ed</w:t>
      </w:r>
      <w:r w:rsidRPr="004461DE">
        <w:rPr>
          <w:spacing w:val="-4"/>
        </w:rPr>
        <w:t xml:space="preserve"> </w:t>
      </w:r>
      <w:r w:rsidR="005358AB" w:rsidRPr="004461DE">
        <w:rPr>
          <w:rFonts w:eastAsia="Arial Narrow"/>
        </w:rPr>
        <w:t xml:space="preserve">in the department of Information technology well equipped with various </w:t>
      </w:r>
      <w:proofErr w:type="spellStart"/>
      <w:r w:rsidR="005358AB" w:rsidRPr="004461DE">
        <w:rPr>
          <w:rFonts w:eastAsia="Arial Narrow"/>
        </w:rPr>
        <w:t>softwares</w:t>
      </w:r>
      <w:proofErr w:type="spellEnd"/>
      <w:r w:rsidR="005358AB" w:rsidRPr="004461DE">
        <w:rPr>
          <w:rFonts w:eastAsia="Arial Narrow"/>
        </w:rPr>
        <w:t xml:space="preserve"> used in the Airlines.</w:t>
      </w:r>
    </w:p>
    <w:p w:rsidR="00C953BF" w:rsidRDefault="00C953BF">
      <w:pPr>
        <w:spacing w:before="7" w:line="160" w:lineRule="exact"/>
        <w:rPr>
          <w:sz w:val="16"/>
          <w:szCs w:val="16"/>
        </w:rPr>
      </w:pPr>
    </w:p>
    <w:p w:rsidR="00C953BF" w:rsidRDefault="004C2033" w:rsidP="005358AB">
      <w:pPr>
        <w:ind w:left="116"/>
      </w:pPr>
      <w:r>
        <w:rPr>
          <w:b/>
          <w:spacing w:val="1"/>
        </w:rPr>
        <w:t>P</w:t>
      </w:r>
      <w:r>
        <w:rPr>
          <w:b/>
        </w:rPr>
        <w:t>R</w:t>
      </w:r>
      <w:r>
        <w:rPr>
          <w:b/>
          <w:spacing w:val="1"/>
        </w:rPr>
        <w:t>OJ</w:t>
      </w:r>
      <w:r>
        <w:rPr>
          <w:b/>
          <w:spacing w:val="-1"/>
        </w:rPr>
        <w:t>E</w:t>
      </w:r>
      <w:r>
        <w:rPr>
          <w:b/>
        </w:rPr>
        <w:t>C</w:t>
      </w:r>
      <w:r>
        <w:rPr>
          <w:b/>
          <w:spacing w:val="-1"/>
        </w:rPr>
        <w:t>T</w:t>
      </w:r>
      <w:r>
        <w:rPr>
          <w:b/>
        </w:rPr>
        <w:t xml:space="preserve">S                     </w:t>
      </w:r>
      <w:r>
        <w:rPr>
          <w:b/>
          <w:spacing w:val="8"/>
        </w:rPr>
        <w:t xml:space="preserve"> </w:t>
      </w:r>
      <w:r w:rsidR="005358AB" w:rsidRPr="00BD47D8">
        <w:rPr>
          <w:rFonts w:eastAsia="Arial Narrow"/>
          <w:b/>
        </w:rPr>
        <w:t>GSM BASED FUEL THEFT DETECTION SYSTEM</w:t>
      </w:r>
      <w:r w:rsidR="005358AB">
        <w:rPr>
          <w:rFonts w:eastAsia="Arial Narrow"/>
          <w:sz w:val="24"/>
          <w:szCs w:val="24"/>
        </w:rPr>
        <w:t xml:space="preserve">              </w:t>
      </w:r>
      <w:r w:rsidR="00BD47D8">
        <w:rPr>
          <w:rFonts w:eastAsia="Arial Narrow"/>
          <w:sz w:val="24"/>
          <w:szCs w:val="24"/>
        </w:rPr>
        <w:t xml:space="preserve">               </w:t>
      </w:r>
      <w:r w:rsidR="005358AB">
        <w:rPr>
          <w:rFonts w:eastAsia="Arial Narrow"/>
          <w:sz w:val="24"/>
          <w:szCs w:val="24"/>
        </w:rPr>
        <w:t xml:space="preserve">  </w:t>
      </w:r>
      <w:r>
        <w:rPr>
          <w:spacing w:val="2"/>
        </w:rPr>
        <w:t>J</w:t>
      </w:r>
      <w:r w:rsidR="00BD47D8">
        <w:rPr>
          <w:spacing w:val="-1"/>
        </w:rPr>
        <w:t>an 2017</w:t>
      </w:r>
      <w:r>
        <w:rPr>
          <w:spacing w:val="-2"/>
        </w:rPr>
        <w:t xml:space="preserve"> </w:t>
      </w:r>
      <w:r w:rsidR="005358AB">
        <w:t>–</w:t>
      </w:r>
      <w:r>
        <w:rPr>
          <w:spacing w:val="-2"/>
        </w:rPr>
        <w:t xml:space="preserve"> </w:t>
      </w:r>
      <w:r w:rsidR="00BD47D8">
        <w:t>May 2017</w:t>
      </w:r>
    </w:p>
    <w:p w:rsidR="004461DE" w:rsidRDefault="004461DE" w:rsidP="004461DE">
      <w:pPr>
        <w:pStyle w:val="ListParagraph"/>
        <w:spacing w:after="200" w:line="276" w:lineRule="auto"/>
        <w:rPr>
          <w:rFonts w:eastAsia="Arial Narrow"/>
        </w:rPr>
      </w:pPr>
    </w:p>
    <w:p w:rsidR="00BD47D8" w:rsidRPr="004461DE" w:rsidRDefault="00BD47D8" w:rsidP="004461DE">
      <w:pPr>
        <w:pStyle w:val="ListParagraph"/>
        <w:numPr>
          <w:ilvl w:val="3"/>
          <w:numId w:val="23"/>
        </w:numPr>
        <w:rPr>
          <w:rFonts w:eastAsia="Arial Narrow"/>
        </w:rPr>
      </w:pPr>
      <w:r w:rsidRPr="004461DE">
        <w:rPr>
          <w:rFonts w:eastAsia="Arial Narrow"/>
        </w:rPr>
        <w:t>Implemented the usage of GSM technology for monitoring fuel level in vehicle.</w:t>
      </w:r>
    </w:p>
    <w:p w:rsidR="00BD47D8" w:rsidRPr="00BD47D8" w:rsidRDefault="00BD47D8" w:rsidP="004461DE">
      <w:pPr>
        <w:pStyle w:val="ListParagraph"/>
        <w:numPr>
          <w:ilvl w:val="3"/>
          <w:numId w:val="23"/>
        </w:numPr>
        <w:spacing w:after="200" w:line="276" w:lineRule="auto"/>
        <w:jc w:val="both"/>
        <w:rPr>
          <w:rFonts w:eastAsia="Arial Narrow"/>
        </w:rPr>
      </w:pPr>
      <w:r w:rsidRPr="00BD47D8">
        <w:rPr>
          <w:rFonts w:eastAsia="Arial Narrow"/>
        </w:rPr>
        <w:t>Implemented the interfacing of GSM with 8051 Microcontroller.</w:t>
      </w:r>
    </w:p>
    <w:p w:rsidR="00C953BF" w:rsidRDefault="00C953BF">
      <w:pPr>
        <w:spacing w:before="10" w:line="180" w:lineRule="exact"/>
        <w:rPr>
          <w:sz w:val="19"/>
          <w:szCs w:val="19"/>
        </w:rPr>
      </w:pPr>
    </w:p>
    <w:p w:rsidR="00C953BF" w:rsidRDefault="004C2033">
      <w:pPr>
        <w:ind w:left="115"/>
      </w:pPr>
      <w:r>
        <w:rPr>
          <w:b/>
          <w:spacing w:val="4"/>
        </w:rPr>
        <w:t>M</w:t>
      </w:r>
      <w:r>
        <w:rPr>
          <w:b/>
          <w:spacing w:val="-1"/>
        </w:rPr>
        <w:t>I</w:t>
      </w:r>
      <w:r>
        <w:rPr>
          <w:b/>
        </w:rPr>
        <w:t>NI</w:t>
      </w:r>
      <w:r>
        <w:rPr>
          <w:b/>
          <w:spacing w:val="-5"/>
        </w:rPr>
        <w:t xml:space="preserve"> </w:t>
      </w:r>
      <w:r>
        <w:rPr>
          <w:b/>
          <w:spacing w:val="1"/>
        </w:rPr>
        <w:t>P</w:t>
      </w:r>
      <w:r>
        <w:rPr>
          <w:b/>
        </w:rPr>
        <w:t>R</w:t>
      </w:r>
      <w:r>
        <w:rPr>
          <w:b/>
          <w:spacing w:val="1"/>
        </w:rPr>
        <w:t>OJ</w:t>
      </w:r>
      <w:r>
        <w:rPr>
          <w:b/>
          <w:spacing w:val="-1"/>
        </w:rPr>
        <w:t>E</w:t>
      </w:r>
      <w:r>
        <w:rPr>
          <w:b/>
        </w:rPr>
        <w:t>C</w:t>
      </w:r>
      <w:r>
        <w:rPr>
          <w:b/>
          <w:spacing w:val="-1"/>
        </w:rPr>
        <w:t>T</w:t>
      </w:r>
      <w:r>
        <w:rPr>
          <w:b/>
        </w:rPr>
        <w:t xml:space="preserve">S          </w:t>
      </w:r>
      <w:r>
        <w:rPr>
          <w:b/>
          <w:spacing w:val="18"/>
        </w:rPr>
        <w:t xml:space="preserve"> </w:t>
      </w:r>
      <w:r>
        <w:rPr>
          <w:b/>
          <w:spacing w:val="2"/>
        </w:rPr>
        <w:t>I</w:t>
      </w:r>
      <w:r>
        <w:rPr>
          <w:b/>
          <w:spacing w:val="-3"/>
        </w:rPr>
        <w:t>m</w:t>
      </w:r>
      <w:r>
        <w:rPr>
          <w:b/>
        </w:rPr>
        <w:t>pl</w:t>
      </w:r>
      <w:r>
        <w:rPr>
          <w:b/>
          <w:spacing w:val="5"/>
        </w:rPr>
        <w:t>e</w:t>
      </w:r>
      <w:r>
        <w:rPr>
          <w:b/>
          <w:spacing w:val="-3"/>
        </w:rPr>
        <w:t>m</w:t>
      </w:r>
      <w:r>
        <w:rPr>
          <w:b/>
        </w:rPr>
        <w:t>en</w:t>
      </w:r>
      <w:r>
        <w:rPr>
          <w:b/>
          <w:spacing w:val="1"/>
        </w:rPr>
        <w:t>t</w:t>
      </w:r>
      <w:r>
        <w:rPr>
          <w:b/>
        </w:rPr>
        <w:t>ed:</w:t>
      </w:r>
    </w:p>
    <w:p w:rsidR="00C953BF" w:rsidRPr="00D41F27" w:rsidRDefault="00C953BF">
      <w:pPr>
        <w:spacing w:before="7" w:line="140" w:lineRule="exact"/>
      </w:pPr>
    </w:p>
    <w:p w:rsidR="00D41F27" w:rsidRPr="00D41F27" w:rsidRDefault="00D41F27" w:rsidP="005358AB">
      <w:pPr>
        <w:pStyle w:val="ListParagraph"/>
        <w:numPr>
          <w:ilvl w:val="0"/>
          <w:numId w:val="18"/>
        </w:numPr>
        <w:spacing w:after="200" w:line="276" w:lineRule="auto"/>
        <w:rPr>
          <w:rFonts w:eastAsia="Arial Narrow"/>
        </w:rPr>
      </w:pPr>
      <w:r w:rsidRPr="00D41F27">
        <w:rPr>
          <w:rFonts w:eastAsia="Arial Narrow"/>
        </w:rPr>
        <w:t>Home automation using Microcontroller.</w:t>
      </w:r>
    </w:p>
    <w:p w:rsidR="00D41F27" w:rsidRPr="00D41F27" w:rsidRDefault="00D41F27" w:rsidP="005358AB">
      <w:pPr>
        <w:pStyle w:val="ListParagraph"/>
        <w:numPr>
          <w:ilvl w:val="0"/>
          <w:numId w:val="18"/>
        </w:numPr>
        <w:spacing w:after="200" w:line="276" w:lineRule="auto"/>
        <w:rPr>
          <w:rFonts w:eastAsia="Arial Narrow"/>
        </w:rPr>
      </w:pPr>
      <w:r w:rsidRPr="00D41F27">
        <w:rPr>
          <w:rFonts w:eastAsia="Arial Narrow"/>
        </w:rPr>
        <w:t>Voice activated Arduino.</w:t>
      </w:r>
    </w:p>
    <w:p w:rsidR="00D41F27" w:rsidRPr="00D41F27" w:rsidRDefault="00D41F27" w:rsidP="005358AB">
      <w:pPr>
        <w:pStyle w:val="ListParagraph"/>
        <w:numPr>
          <w:ilvl w:val="0"/>
          <w:numId w:val="18"/>
        </w:numPr>
        <w:spacing w:after="200" w:line="276" w:lineRule="auto"/>
        <w:rPr>
          <w:rFonts w:eastAsia="Arial Narrow"/>
        </w:rPr>
      </w:pPr>
      <w:r w:rsidRPr="00D41F27">
        <w:rPr>
          <w:rFonts w:eastAsia="Arial Narrow"/>
        </w:rPr>
        <w:t>Instrument operated on 555 timer.</w:t>
      </w:r>
    </w:p>
    <w:p w:rsidR="00D41F27" w:rsidRPr="00D41F27" w:rsidRDefault="00D41F27" w:rsidP="005358AB">
      <w:pPr>
        <w:pStyle w:val="ListParagraph"/>
        <w:numPr>
          <w:ilvl w:val="0"/>
          <w:numId w:val="18"/>
        </w:numPr>
        <w:spacing w:after="200" w:line="276" w:lineRule="auto"/>
        <w:rPr>
          <w:rFonts w:eastAsia="Arial Narrow"/>
        </w:rPr>
      </w:pPr>
      <w:r w:rsidRPr="00D41F27">
        <w:rPr>
          <w:rFonts w:eastAsia="Arial Narrow"/>
        </w:rPr>
        <w:t>Solar driven appliances using solar cells.</w:t>
      </w:r>
    </w:p>
    <w:p w:rsidR="00D41F27" w:rsidRDefault="00D41F27" w:rsidP="009A4798">
      <w:pPr>
        <w:spacing w:before="77" w:line="275" w:lineRule="auto"/>
        <w:ind w:right="3781"/>
        <w:rPr>
          <w:b/>
        </w:rPr>
      </w:pPr>
    </w:p>
    <w:p w:rsidR="00C953BF" w:rsidRDefault="004C2033">
      <w:pPr>
        <w:spacing w:before="77" w:line="275" w:lineRule="auto"/>
        <w:ind w:left="2280" w:right="3781" w:hanging="2160"/>
      </w:pPr>
      <w:r>
        <w:rPr>
          <w:b/>
        </w:rPr>
        <w:t>S</w:t>
      </w:r>
      <w:r>
        <w:rPr>
          <w:b/>
          <w:spacing w:val="1"/>
        </w:rPr>
        <w:t>K</w:t>
      </w:r>
      <w:r>
        <w:rPr>
          <w:b/>
          <w:spacing w:val="-1"/>
        </w:rPr>
        <w:t>I</w:t>
      </w:r>
      <w:r>
        <w:rPr>
          <w:b/>
          <w:spacing w:val="2"/>
        </w:rPr>
        <w:t>L</w:t>
      </w:r>
      <w:r>
        <w:rPr>
          <w:b/>
          <w:spacing w:val="-1"/>
        </w:rPr>
        <w:t>L</w:t>
      </w:r>
      <w:r>
        <w:rPr>
          <w:b/>
        </w:rPr>
        <w:t xml:space="preserve">S                           </w:t>
      </w:r>
      <w:r>
        <w:rPr>
          <w:b/>
          <w:spacing w:val="32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f</w:t>
      </w:r>
      <w:r>
        <w:rPr>
          <w:spacing w:val="2"/>
        </w:rPr>
        <w:t>t</w:t>
      </w:r>
      <w:r>
        <w:rPr>
          <w:spacing w:val="-2"/>
        </w:rPr>
        <w:t>w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L</w:t>
      </w:r>
      <w:r>
        <w:t>a</w:t>
      </w:r>
      <w:r>
        <w:rPr>
          <w:spacing w:val="1"/>
        </w:rPr>
        <w:t>ng</w:t>
      </w:r>
      <w:r>
        <w:rPr>
          <w:spacing w:val="-1"/>
        </w:rPr>
        <w:t>u</w:t>
      </w:r>
      <w:r>
        <w:t>a</w:t>
      </w:r>
      <w:r>
        <w:rPr>
          <w:spacing w:val="-1"/>
        </w:rPr>
        <w:t>g</w:t>
      </w:r>
      <w:r>
        <w:rPr>
          <w:spacing w:val="3"/>
        </w:rPr>
        <w:t>e</w:t>
      </w:r>
      <w:r>
        <w:t xml:space="preserve">s         </w:t>
      </w:r>
      <w:r>
        <w:rPr>
          <w:spacing w:val="13"/>
        </w:rPr>
        <w:t xml:space="preserve"> </w:t>
      </w:r>
      <w:r w:rsidR="001E4684">
        <w:t xml:space="preserve">:      </w:t>
      </w:r>
      <w:r>
        <w:rPr>
          <w:spacing w:val="-1"/>
        </w:rPr>
        <w:t>C</w:t>
      </w:r>
      <w:r>
        <w:t>,</w:t>
      </w:r>
      <w:r>
        <w:rPr>
          <w:spacing w:val="-1"/>
        </w:rPr>
        <w:t xml:space="preserve"> C</w:t>
      </w:r>
      <w:r w:rsidR="00C50F7A">
        <w:t>++</w:t>
      </w:r>
      <w:r w:rsidR="001E4684">
        <w:t>, Python (beginner)</w:t>
      </w:r>
    </w:p>
    <w:p w:rsidR="00C953BF" w:rsidRPr="00C50F7A" w:rsidRDefault="004C2033" w:rsidP="00C50F7A">
      <w:pPr>
        <w:spacing w:line="220" w:lineRule="exact"/>
        <w:ind w:left="2279"/>
        <w:sectPr w:rsidR="00C953BF" w:rsidRPr="00C50F7A">
          <w:pgSz w:w="11920" w:h="16840"/>
          <w:pgMar w:top="620" w:right="600" w:bottom="280" w:left="600" w:header="720" w:footer="720" w:gutter="0"/>
          <w:cols w:space="720"/>
        </w:sectPr>
      </w:pPr>
      <w:r>
        <w:rPr>
          <w:position w:val="-1"/>
        </w:rPr>
        <w:t>S</w:t>
      </w:r>
      <w:r>
        <w:rPr>
          <w:spacing w:val="2"/>
          <w:position w:val="-1"/>
        </w:rPr>
        <w:t>i</w:t>
      </w:r>
      <w:r>
        <w:rPr>
          <w:spacing w:val="-1"/>
          <w:position w:val="-1"/>
        </w:rPr>
        <w:t>mu</w:t>
      </w:r>
      <w:r>
        <w:rPr>
          <w:position w:val="-1"/>
        </w:rPr>
        <w:t>lat</w:t>
      </w:r>
      <w:r>
        <w:rPr>
          <w:spacing w:val="1"/>
          <w:position w:val="-1"/>
        </w:rPr>
        <w:t>or</w:t>
      </w:r>
      <w:r>
        <w:rPr>
          <w:position w:val="-1"/>
        </w:rPr>
        <w:t xml:space="preserve">s                        </w:t>
      </w:r>
      <w:r>
        <w:rPr>
          <w:spacing w:val="36"/>
          <w:position w:val="-1"/>
        </w:rPr>
        <w:t xml:space="preserve"> </w:t>
      </w:r>
      <w:r w:rsidR="001E4684">
        <w:rPr>
          <w:position w:val="-1"/>
        </w:rPr>
        <w:t xml:space="preserve">:      </w:t>
      </w:r>
      <w:r w:rsidRPr="00D41F27">
        <w:rPr>
          <w:spacing w:val="2"/>
          <w:position w:val="-1"/>
        </w:rPr>
        <w:t>P</w:t>
      </w:r>
      <w:r w:rsidRPr="00D41F27">
        <w:rPr>
          <w:position w:val="-1"/>
        </w:rPr>
        <w:t>S</w:t>
      </w:r>
      <w:r w:rsidRPr="00D41F27">
        <w:rPr>
          <w:spacing w:val="2"/>
          <w:position w:val="-1"/>
        </w:rPr>
        <w:t>P</w:t>
      </w:r>
      <w:r w:rsidRPr="00D41F27">
        <w:rPr>
          <w:spacing w:val="1"/>
          <w:position w:val="-1"/>
        </w:rPr>
        <w:t>I</w:t>
      </w:r>
      <w:r w:rsidRPr="00D41F27">
        <w:rPr>
          <w:spacing w:val="-1"/>
          <w:position w:val="-1"/>
        </w:rPr>
        <w:t>C</w:t>
      </w:r>
      <w:r w:rsidRPr="00D41F27">
        <w:rPr>
          <w:spacing w:val="1"/>
          <w:position w:val="-1"/>
        </w:rPr>
        <w:t>E</w:t>
      </w:r>
      <w:r w:rsidRPr="00D41F27">
        <w:rPr>
          <w:position w:val="-1"/>
        </w:rPr>
        <w:t>,</w:t>
      </w:r>
      <w:r w:rsidRPr="00D41F27">
        <w:rPr>
          <w:spacing w:val="-6"/>
          <w:position w:val="-1"/>
        </w:rPr>
        <w:t xml:space="preserve"> </w:t>
      </w:r>
      <w:r w:rsidRPr="00D41F27">
        <w:rPr>
          <w:spacing w:val="1"/>
          <w:position w:val="-1"/>
        </w:rPr>
        <w:t>M</w:t>
      </w:r>
      <w:r w:rsidRPr="00D41F27">
        <w:rPr>
          <w:spacing w:val="-2"/>
          <w:position w:val="-1"/>
        </w:rPr>
        <w:t>A</w:t>
      </w:r>
      <w:r w:rsidRPr="00D41F27">
        <w:rPr>
          <w:spacing w:val="3"/>
          <w:position w:val="-1"/>
        </w:rPr>
        <w:t>T</w:t>
      </w:r>
      <w:r w:rsidRPr="00D41F27">
        <w:rPr>
          <w:spacing w:val="-2"/>
          <w:position w:val="-1"/>
        </w:rPr>
        <w:t>LA</w:t>
      </w:r>
      <w:r w:rsidRPr="00D41F27">
        <w:rPr>
          <w:spacing w:val="2"/>
          <w:position w:val="-1"/>
        </w:rPr>
        <w:t>B</w:t>
      </w:r>
      <w:r w:rsidR="00D41F27" w:rsidRPr="00D41F27">
        <w:rPr>
          <w:position w:val="-1"/>
        </w:rPr>
        <w:t>,</w:t>
      </w:r>
      <w:r w:rsidR="00D41F27" w:rsidRPr="00D41F27">
        <w:rPr>
          <w:rFonts w:eastAsia="Arial Narrow"/>
        </w:rPr>
        <w:t xml:space="preserve"> ORCAD, NI Multisim, SCILAB</w:t>
      </w:r>
    </w:p>
    <w:p w:rsidR="009A4798" w:rsidRDefault="009A4798">
      <w:pPr>
        <w:spacing w:before="33" w:line="273" w:lineRule="auto"/>
        <w:ind w:left="120" w:right="-34" w:hanging="1"/>
        <w:rPr>
          <w:b/>
          <w:spacing w:val="4"/>
        </w:rPr>
      </w:pPr>
    </w:p>
    <w:p w:rsidR="009A4798" w:rsidRDefault="009A4798">
      <w:pPr>
        <w:spacing w:before="33" w:line="273" w:lineRule="auto"/>
        <w:ind w:left="120" w:right="-34" w:hanging="1"/>
        <w:rPr>
          <w:b/>
          <w:spacing w:val="4"/>
        </w:rPr>
      </w:pPr>
    </w:p>
    <w:p w:rsidR="004267C7" w:rsidRDefault="004C2033" w:rsidP="004267C7">
      <w:pPr>
        <w:spacing w:before="33" w:line="273" w:lineRule="auto"/>
        <w:ind w:left="120" w:right="-34" w:hanging="1"/>
        <w:rPr>
          <w:b/>
          <w:spacing w:val="-1"/>
        </w:rPr>
      </w:pPr>
      <w:r>
        <w:rPr>
          <w:b/>
        </w:rPr>
        <w:t>AC</w:t>
      </w:r>
      <w:r>
        <w:rPr>
          <w:b/>
          <w:spacing w:val="1"/>
        </w:rPr>
        <w:t>H</w:t>
      </w:r>
      <w:r>
        <w:rPr>
          <w:b/>
          <w:spacing w:val="-1"/>
        </w:rPr>
        <w:t>IE</w:t>
      </w:r>
      <w:r>
        <w:rPr>
          <w:b/>
          <w:spacing w:val="3"/>
        </w:rPr>
        <w:t>V</w:t>
      </w:r>
      <w:r>
        <w:rPr>
          <w:b/>
          <w:spacing w:val="-1"/>
        </w:rPr>
        <w:t>E</w:t>
      </w:r>
      <w:r>
        <w:rPr>
          <w:b/>
          <w:spacing w:val="4"/>
        </w:rPr>
        <w:t>M</w:t>
      </w:r>
      <w:r>
        <w:rPr>
          <w:b/>
          <w:spacing w:val="-1"/>
        </w:rPr>
        <w:t>E</w:t>
      </w:r>
      <w:r>
        <w:rPr>
          <w:b/>
        </w:rPr>
        <w:t>N</w:t>
      </w:r>
      <w:r>
        <w:rPr>
          <w:b/>
          <w:spacing w:val="-1"/>
        </w:rPr>
        <w:t>TS</w:t>
      </w:r>
      <w:r w:rsidR="004267C7">
        <w:rPr>
          <w:b/>
          <w:spacing w:val="-1"/>
        </w:rPr>
        <w:t xml:space="preserve"> </w:t>
      </w:r>
    </w:p>
    <w:p w:rsidR="004267C7" w:rsidRPr="004267C7" w:rsidRDefault="004267C7" w:rsidP="004267C7">
      <w:pPr>
        <w:spacing w:before="33" w:line="273" w:lineRule="auto"/>
        <w:ind w:left="120" w:right="-34" w:hanging="1"/>
        <w:rPr>
          <w:spacing w:val="-1"/>
        </w:rPr>
      </w:pPr>
      <w:r>
        <w:rPr>
          <w:b/>
          <w:spacing w:val="-1"/>
        </w:rPr>
        <w:t xml:space="preserve">                                             </w:t>
      </w:r>
    </w:p>
    <w:p w:rsidR="00C953BF" w:rsidRPr="004267C7" w:rsidRDefault="00C953BF" w:rsidP="004267C7">
      <w:pPr>
        <w:pStyle w:val="ListParagraph"/>
        <w:numPr>
          <w:ilvl w:val="0"/>
          <w:numId w:val="27"/>
        </w:numPr>
        <w:spacing w:before="8" w:line="180" w:lineRule="exact"/>
        <w:rPr>
          <w:sz w:val="19"/>
          <w:szCs w:val="19"/>
        </w:rPr>
      </w:pPr>
    </w:p>
    <w:p w:rsidR="00C953BF" w:rsidRDefault="00C953BF" w:rsidP="004267C7">
      <w:pPr>
        <w:pStyle w:val="ListParagraph"/>
        <w:numPr>
          <w:ilvl w:val="0"/>
          <w:numId w:val="26"/>
        </w:numPr>
        <w:spacing w:line="200" w:lineRule="exact"/>
      </w:pPr>
    </w:p>
    <w:p w:rsidR="00C953BF" w:rsidRDefault="00C953BF" w:rsidP="004267C7">
      <w:pPr>
        <w:pStyle w:val="ListParagraph"/>
        <w:numPr>
          <w:ilvl w:val="0"/>
          <w:numId w:val="26"/>
        </w:numPr>
        <w:spacing w:line="200" w:lineRule="exact"/>
      </w:pPr>
    </w:p>
    <w:p w:rsidR="00C953BF" w:rsidRDefault="00C953BF">
      <w:pPr>
        <w:spacing w:line="200" w:lineRule="exact"/>
      </w:pPr>
    </w:p>
    <w:p w:rsidR="00C953BF" w:rsidRDefault="00C953BF">
      <w:pPr>
        <w:spacing w:line="200" w:lineRule="exact"/>
      </w:pPr>
    </w:p>
    <w:p w:rsidR="00C953BF" w:rsidRDefault="00C953BF">
      <w:pPr>
        <w:spacing w:line="200" w:lineRule="exact"/>
      </w:pPr>
    </w:p>
    <w:p w:rsidR="00C953BF" w:rsidRDefault="00C953BF">
      <w:pPr>
        <w:spacing w:line="200" w:lineRule="exact"/>
      </w:pPr>
    </w:p>
    <w:p w:rsidR="00C953BF" w:rsidRDefault="00C953BF">
      <w:pPr>
        <w:spacing w:line="200" w:lineRule="exact"/>
      </w:pPr>
    </w:p>
    <w:p w:rsidR="00C953BF" w:rsidRDefault="00C953BF">
      <w:pPr>
        <w:spacing w:line="200" w:lineRule="exact"/>
      </w:pPr>
    </w:p>
    <w:p w:rsidR="00C953BF" w:rsidRDefault="00C953BF">
      <w:pPr>
        <w:spacing w:line="200" w:lineRule="exact"/>
      </w:pPr>
    </w:p>
    <w:p w:rsidR="00C953BF" w:rsidRDefault="00C953BF">
      <w:pPr>
        <w:spacing w:line="200" w:lineRule="exact"/>
      </w:pPr>
    </w:p>
    <w:p w:rsidR="00C953BF" w:rsidRDefault="00C953BF">
      <w:pPr>
        <w:spacing w:line="200" w:lineRule="exact"/>
      </w:pPr>
    </w:p>
    <w:p w:rsidR="00C953BF" w:rsidRDefault="00C953BF">
      <w:pPr>
        <w:spacing w:line="200" w:lineRule="exact"/>
      </w:pPr>
    </w:p>
    <w:p w:rsidR="00C953BF" w:rsidRDefault="00C953BF">
      <w:pPr>
        <w:spacing w:line="200" w:lineRule="exact"/>
      </w:pPr>
    </w:p>
    <w:p w:rsidR="00C953BF" w:rsidRDefault="00C953BF">
      <w:pPr>
        <w:spacing w:line="200" w:lineRule="exact"/>
      </w:pPr>
    </w:p>
    <w:p w:rsidR="009A4798" w:rsidRDefault="004267C7" w:rsidP="00CA6B57">
      <w:pPr>
        <w:pStyle w:val="ListParagraph"/>
        <w:numPr>
          <w:ilvl w:val="0"/>
          <w:numId w:val="29"/>
        </w:numPr>
        <w:spacing w:line="220" w:lineRule="exact"/>
        <w:rPr>
          <w:position w:val="-1"/>
        </w:rPr>
      </w:pPr>
      <w:r w:rsidRPr="00CA6B57">
        <w:rPr>
          <w:position w:val="-1"/>
        </w:rPr>
        <w:t xml:space="preserve">Awarded certificate of </w:t>
      </w:r>
      <w:r w:rsidR="00CA6B57" w:rsidRPr="00CA6B57">
        <w:rPr>
          <w:position w:val="-1"/>
        </w:rPr>
        <w:t>appreciation for demonstrating GSM based fuel theft detection in the exhibition conducted by the Department of Electronics and Communication Engineering.</w:t>
      </w:r>
    </w:p>
    <w:p w:rsidR="00CA6B57" w:rsidRPr="00CA6B57" w:rsidRDefault="00CA6B57" w:rsidP="00567231">
      <w:pPr>
        <w:pStyle w:val="ListParagraph"/>
        <w:spacing w:line="220" w:lineRule="exact"/>
        <w:rPr>
          <w:position w:val="-1"/>
        </w:rPr>
      </w:pPr>
    </w:p>
    <w:p w:rsidR="004461DE" w:rsidRDefault="004461DE" w:rsidP="004267C7">
      <w:pPr>
        <w:spacing w:line="220" w:lineRule="exact"/>
        <w:ind w:left="120"/>
        <w:rPr>
          <w:b/>
          <w:position w:val="-1"/>
        </w:rPr>
      </w:pPr>
    </w:p>
    <w:p w:rsidR="009A4798" w:rsidRDefault="009A4798">
      <w:pPr>
        <w:spacing w:line="220" w:lineRule="exact"/>
        <w:ind w:left="120"/>
        <w:rPr>
          <w:b/>
          <w:position w:val="-1"/>
        </w:rPr>
      </w:pPr>
    </w:p>
    <w:p w:rsidR="009A4798" w:rsidRDefault="009A4798">
      <w:pPr>
        <w:spacing w:line="220" w:lineRule="exact"/>
        <w:ind w:left="120"/>
        <w:rPr>
          <w:b/>
          <w:position w:val="-1"/>
        </w:rPr>
      </w:pPr>
    </w:p>
    <w:p w:rsidR="009A4798" w:rsidRDefault="009A4798">
      <w:pPr>
        <w:spacing w:line="220" w:lineRule="exact"/>
        <w:ind w:left="120"/>
        <w:rPr>
          <w:b/>
          <w:position w:val="-1"/>
        </w:rPr>
      </w:pPr>
    </w:p>
    <w:p w:rsidR="009A4798" w:rsidRDefault="009A4798">
      <w:pPr>
        <w:spacing w:line="220" w:lineRule="exact"/>
        <w:ind w:left="120"/>
        <w:rPr>
          <w:b/>
          <w:position w:val="-1"/>
        </w:rPr>
      </w:pPr>
    </w:p>
    <w:p w:rsidR="009A4798" w:rsidRDefault="009A4798">
      <w:pPr>
        <w:spacing w:line="220" w:lineRule="exact"/>
        <w:ind w:left="120"/>
        <w:rPr>
          <w:b/>
          <w:position w:val="-1"/>
        </w:rPr>
      </w:pPr>
    </w:p>
    <w:p w:rsidR="009A4798" w:rsidRDefault="009A4798">
      <w:pPr>
        <w:spacing w:line="220" w:lineRule="exact"/>
        <w:ind w:left="120"/>
        <w:rPr>
          <w:b/>
          <w:position w:val="-1"/>
        </w:rPr>
      </w:pPr>
    </w:p>
    <w:p w:rsidR="009A4798" w:rsidRDefault="009A4798">
      <w:pPr>
        <w:spacing w:line="220" w:lineRule="exact"/>
        <w:ind w:left="120"/>
        <w:rPr>
          <w:b/>
          <w:position w:val="-1"/>
        </w:rPr>
      </w:pPr>
    </w:p>
    <w:p w:rsidR="009A4798" w:rsidRDefault="009A4798" w:rsidP="004267C7">
      <w:pPr>
        <w:spacing w:line="220" w:lineRule="exact"/>
        <w:rPr>
          <w:b/>
          <w:position w:val="-1"/>
        </w:rPr>
      </w:pPr>
    </w:p>
    <w:p w:rsidR="009A4798" w:rsidRDefault="009A4798">
      <w:pPr>
        <w:spacing w:line="220" w:lineRule="exact"/>
        <w:ind w:left="120"/>
        <w:rPr>
          <w:b/>
          <w:position w:val="-1"/>
        </w:rPr>
      </w:pPr>
    </w:p>
    <w:p w:rsidR="009A4798" w:rsidRDefault="009A4798">
      <w:pPr>
        <w:spacing w:line="220" w:lineRule="exact"/>
        <w:ind w:left="120"/>
        <w:rPr>
          <w:b/>
          <w:position w:val="-1"/>
        </w:rPr>
      </w:pPr>
    </w:p>
    <w:p w:rsidR="00C953BF" w:rsidRDefault="004C2033">
      <w:pPr>
        <w:spacing w:line="220" w:lineRule="exact"/>
        <w:ind w:left="120"/>
      </w:pPr>
      <w:r>
        <w:rPr>
          <w:b/>
          <w:position w:val="-1"/>
        </w:rPr>
        <w:t>ACAD</w:t>
      </w:r>
      <w:r>
        <w:rPr>
          <w:b/>
          <w:spacing w:val="-1"/>
          <w:position w:val="-1"/>
        </w:rPr>
        <w:t>E</w:t>
      </w:r>
      <w:r>
        <w:rPr>
          <w:b/>
          <w:spacing w:val="4"/>
          <w:position w:val="-1"/>
        </w:rPr>
        <w:t>M</w:t>
      </w:r>
      <w:r>
        <w:rPr>
          <w:b/>
          <w:spacing w:val="-1"/>
          <w:position w:val="-1"/>
        </w:rPr>
        <w:t>I</w:t>
      </w:r>
      <w:r>
        <w:rPr>
          <w:b/>
          <w:position w:val="-1"/>
        </w:rPr>
        <w:t>C</w:t>
      </w:r>
    </w:p>
    <w:p w:rsidR="00C953BF" w:rsidRDefault="004C2033" w:rsidP="009A4798">
      <w:pPr>
        <w:spacing w:line="200" w:lineRule="exact"/>
        <w:sectPr w:rsidR="00C953BF">
          <w:type w:val="continuous"/>
          <w:pgSz w:w="11920" w:h="16840"/>
          <w:pgMar w:top="620" w:right="600" w:bottom="280" w:left="600" w:header="720" w:footer="720" w:gutter="0"/>
          <w:cols w:num="2" w:space="720" w:equalWidth="0">
            <w:col w:w="1762" w:space="485"/>
            <w:col w:w="8473"/>
          </w:cols>
        </w:sectPr>
      </w:pPr>
      <w:r>
        <w:br w:type="column"/>
      </w:r>
    </w:p>
    <w:p w:rsidR="00C953BF" w:rsidRPr="009A4798" w:rsidRDefault="004C2033" w:rsidP="009A4798">
      <w:pPr>
        <w:spacing w:before="33"/>
        <w:ind w:left="120"/>
        <w:rPr>
          <w:b/>
        </w:rPr>
      </w:pPr>
      <w:r>
        <w:rPr>
          <w:b/>
        </w:rPr>
        <w:t>AC</w:t>
      </w:r>
      <w:r>
        <w:rPr>
          <w:b/>
          <w:spacing w:val="-1"/>
        </w:rPr>
        <w:t>T</w:t>
      </w:r>
      <w:r>
        <w:rPr>
          <w:b/>
          <w:spacing w:val="2"/>
        </w:rPr>
        <w:t>I</w:t>
      </w:r>
      <w:r>
        <w:rPr>
          <w:b/>
        </w:rPr>
        <w:t>V</w:t>
      </w:r>
      <w:r>
        <w:rPr>
          <w:b/>
          <w:spacing w:val="2"/>
        </w:rPr>
        <w:t>I</w:t>
      </w:r>
      <w:r>
        <w:rPr>
          <w:b/>
          <w:spacing w:val="-1"/>
        </w:rPr>
        <w:t>T</w:t>
      </w:r>
      <w:r>
        <w:rPr>
          <w:b/>
          <w:spacing w:val="2"/>
        </w:rPr>
        <w:t>I</w:t>
      </w:r>
      <w:r>
        <w:rPr>
          <w:b/>
          <w:spacing w:val="-1"/>
        </w:rPr>
        <w:t>E</w:t>
      </w:r>
      <w:r>
        <w:rPr>
          <w:b/>
        </w:rPr>
        <w:t xml:space="preserve">S                  </w:t>
      </w:r>
      <w:r w:rsidR="009A4798">
        <w:rPr>
          <w:b/>
        </w:rPr>
        <w:t xml:space="preserve">       </w:t>
      </w:r>
      <w:r w:rsidRPr="005358AB">
        <w:rPr>
          <w:spacing w:val="-2"/>
        </w:rPr>
        <w:t>A</w:t>
      </w:r>
      <w:r>
        <w:t>tt</w:t>
      </w:r>
      <w:r w:rsidRPr="005358AB">
        <w:rPr>
          <w:spacing w:val="3"/>
        </w:rPr>
        <w:t>e</w:t>
      </w:r>
      <w:r w:rsidRPr="005358AB">
        <w:rPr>
          <w:spacing w:val="-1"/>
        </w:rPr>
        <w:t>n</w:t>
      </w:r>
      <w:r w:rsidRPr="005358AB">
        <w:rPr>
          <w:spacing w:val="1"/>
        </w:rPr>
        <w:t>d</w:t>
      </w:r>
      <w:r>
        <w:t>ed</w:t>
      </w:r>
      <w:r w:rsidRPr="005358AB">
        <w:rPr>
          <w:spacing w:val="-5"/>
        </w:rPr>
        <w:t xml:space="preserve"> </w:t>
      </w:r>
      <w:r w:rsidRPr="005358AB">
        <w:rPr>
          <w:spacing w:val="2"/>
        </w:rPr>
        <w:t>W</w:t>
      </w:r>
      <w:r w:rsidRPr="005358AB">
        <w:rPr>
          <w:spacing w:val="1"/>
        </w:rPr>
        <w:t>or</w:t>
      </w:r>
      <w:r w:rsidRPr="005358AB">
        <w:rPr>
          <w:spacing w:val="-1"/>
        </w:rPr>
        <w:t>ksh</w:t>
      </w:r>
      <w:r w:rsidRPr="005358AB">
        <w:rPr>
          <w:spacing w:val="1"/>
        </w:rPr>
        <w:t>op</w:t>
      </w:r>
      <w:r>
        <w:t>s</w:t>
      </w:r>
      <w:r w:rsidRPr="005358AB">
        <w:rPr>
          <w:spacing w:val="-9"/>
        </w:rPr>
        <w:t xml:space="preserve"> </w:t>
      </w:r>
      <w:r w:rsidRPr="005358AB">
        <w:rPr>
          <w:spacing w:val="1"/>
        </w:rPr>
        <w:t>o</w:t>
      </w:r>
      <w:r w:rsidRPr="005358AB">
        <w:rPr>
          <w:spacing w:val="-1"/>
        </w:rPr>
        <w:t>n</w:t>
      </w:r>
      <w:r>
        <w:t>:</w:t>
      </w:r>
    </w:p>
    <w:p w:rsidR="008502AE" w:rsidRPr="008502AE" w:rsidRDefault="008502AE" w:rsidP="005358AB">
      <w:pPr>
        <w:pStyle w:val="ListParagraph"/>
        <w:numPr>
          <w:ilvl w:val="0"/>
          <w:numId w:val="17"/>
        </w:numPr>
        <w:spacing w:after="200" w:line="276" w:lineRule="auto"/>
        <w:rPr>
          <w:rFonts w:eastAsia="Arial Narrow"/>
        </w:rPr>
      </w:pPr>
      <w:r w:rsidRPr="008502AE">
        <w:rPr>
          <w:rFonts w:eastAsia="Arial Narrow"/>
        </w:rPr>
        <w:t>Robotics by i3indya Technologies.</w:t>
      </w:r>
    </w:p>
    <w:p w:rsidR="00C953BF" w:rsidRPr="008502AE" w:rsidRDefault="008502AE" w:rsidP="005358AB">
      <w:pPr>
        <w:pStyle w:val="ListParagraph"/>
        <w:numPr>
          <w:ilvl w:val="0"/>
          <w:numId w:val="17"/>
        </w:numPr>
        <w:spacing w:after="200" w:line="276" w:lineRule="auto"/>
        <w:rPr>
          <w:sz w:val="22"/>
          <w:szCs w:val="22"/>
        </w:rPr>
      </w:pPr>
      <w:r w:rsidRPr="008502AE">
        <w:rPr>
          <w:rFonts w:eastAsia="Arial Narrow"/>
        </w:rPr>
        <w:t>Internet Of Things  conducted by Institution Of Electronics And Communication Engineers (IETE)</w:t>
      </w:r>
    </w:p>
    <w:p w:rsidR="00C953BF" w:rsidRDefault="00C953BF">
      <w:pPr>
        <w:spacing w:before="3" w:line="180" w:lineRule="exact"/>
        <w:rPr>
          <w:sz w:val="18"/>
          <w:szCs w:val="18"/>
        </w:rPr>
      </w:pPr>
    </w:p>
    <w:p w:rsidR="00C953BF" w:rsidRPr="00217B14" w:rsidRDefault="005E6840" w:rsidP="00217B14">
      <w:pPr>
        <w:spacing w:line="280" w:lineRule="atLeast"/>
        <w:ind w:left="120" w:right="8421"/>
        <w:rPr>
          <w:b/>
          <w:spacing w:val="-1"/>
        </w:rPr>
      </w:pPr>
      <w:r>
        <w:rPr>
          <w:b/>
          <w:spacing w:val="-1"/>
        </w:rPr>
        <w:t>RESPONSIBLE POSITIONS HELD</w:t>
      </w:r>
    </w:p>
    <w:p w:rsidR="00217B14" w:rsidRDefault="00217B14">
      <w:pPr>
        <w:spacing w:line="280" w:lineRule="atLeast"/>
        <w:ind w:left="120" w:right="8421"/>
      </w:pPr>
    </w:p>
    <w:p w:rsidR="00C953BF" w:rsidRPr="00217B14" w:rsidRDefault="0075405B" w:rsidP="005358AB">
      <w:pPr>
        <w:pStyle w:val="ListParagraph"/>
        <w:numPr>
          <w:ilvl w:val="0"/>
          <w:numId w:val="15"/>
        </w:numPr>
        <w:spacing w:before="82"/>
        <w:jc w:val="both"/>
      </w:pPr>
      <w:r>
        <w:rPr>
          <w:spacing w:val="-1"/>
        </w:rPr>
        <w:t xml:space="preserve">PR </w:t>
      </w:r>
      <w:r w:rsidR="004C2033" w:rsidRPr="00217B14">
        <w:rPr>
          <w:spacing w:val="-1"/>
        </w:rPr>
        <w:t>C</w:t>
      </w:r>
      <w:r w:rsidR="004C2033" w:rsidRPr="00217B14">
        <w:rPr>
          <w:spacing w:val="1"/>
        </w:rPr>
        <w:t>oord</w:t>
      </w:r>
      <w:r w:rsidR="004C2033" w:rsidRPr="00217B14">
        <w:t>i</w:t>
      </w:r>
      <w:r w:rsidR="004C2033" w:rsidRPr="00217B14">
        <w:rPr>
          <w:spacing w:val="-1"/>
        </w:rPr>
        <w:t>n</w:t>
      </w:r>
      <w:r w:rsidR="004C2033" w:rsidRPr="00217B14">
        <w:t>at</w:t>
      </w:r>
      <w:r w:rsidR="004C2033" w:rsidRPr="00217B14">
        <w:rPr>
          <w:spacing w:val="1"/>
        </w:rPr>
        <w:t>o</w:t>
      </w:r>
      <w:r w:rsidR="004C2033" w:rsidRPr="00217B14">
        <w:t>r</w:t>
      </w:r>
      <w:r w:rsidR="004C2033" w:rsidRPr="00217B14">
        <w:rPr>
          <w:spacing w:val="-11"/>
        </w:rPr>
        <w:t xml:space="preserve"> </w:t>
      </w:r>
      <w:r w:rsidR="004C2033" w:rsidRPr="00217B14">
        <w:rPr>
          <w:spacing w:val="1"/>
        </w:rPr>
        <w:t>o</w:t>
      </w:r>
      <w:r w:rsidR="004C2033" w:rsidRPr="00217B14">
        <w:t>f</w:t>
      </w:r>
      <w:r w:rsidR="004C2033" w:rsidRPr="00217B14">
        <w:rPr>
          <w:spacing w:val="-6"/>
        </w:rPr>
        <w:t xml:space="preserve"> </w:t>
      </w:r>
      <w:r w:rsidR="004C2033" w:rsidRPr="00217B14">
        <w:rPr>
          <w:spacing w:val="1"/>
        </w:rPr>
        <w:t>I</w:t>
      </w:r>
      <w:r w:rsidR="004C2033" w:rsidRPr="00217B14">
        <w:rPr>
          <w:spacing w:val="-1"/>
        </w:rPr>
        <w:t>ns</w:t>
      </w:r>
      <w:r w:rsidR="004C2033" w:rsidRPr="00217B14">
        <w:rPr>
          <w:spacing w:val="2"/>
        </w:rPr>
        <w:t>t</w:t>
      </w:r>
      <w:r w:rsidR="004C2033" w:rsidRPr="00217B14">
        <w:t>it</w:t>
      </w:r>
      <w:r w:rsidR="004C2033" w:rsidRPr="00217B14">
        <w:rPr>
          <w:spacing w:val="1"/>
        </w:rPr>
        <w:t>u</w:t>
      </w:r>
      <w:r w:rsidR="004C2033" w:rsidRPr="00217B14">
        <w:t>te</w:t>
      </w:r>
      <w:r w:rsidR="004C2033" w:rsidRPr="00217B14">
        <w:rPr>
          <w:spacing w:val="-9"/>
        </w:rPr>
        <w:t xml:space="preserve"> </w:t>
      </w:r>
      <w:r w:rsidR="004C2033" w:rsidRPr="00217B14">
        <w:rPr>
          <w:spacing w:val="1"/>
        </w:rPr>
        <w:t>o</w:t>
      </w:r>
      <w:r w:rsidR="004C2033" w:rsidRPr="00217B14">
        <w:t>f</w:t>
      </w:r>
      <w:r w:rsidR="004C2033" w:rsidRPr="00217B14">
        <w:rPr>
          <w:spacing w:val="-6"/>
        </w:rPr>
        <w:t xml:space="preserve"> </w:t>
      </w:r>
      <w:r w:rsidR="004C2033" w:rsidRPr="00217B14">
        <w:rPr>
          <w:spacing w:val="1"/>
        </w:rPr>
        <w:t>E</w:t>
      </w:r>
      <w:r w:rsidR="004C2033" w:rsidRPr="00217B14">
        <w:t>l</w:t>
      </w:r>
      <w:r w:rsidR="004C2033" w:rsidRPr="00217B14">
        <w:rPr>
          <w:spacing w:val="3"/>
        </w:rPr>
        <w:t>e</w:t>
      </w:r>
      <w:r w:rsidR="004C2033" w:rsidRPr="00217B14">
        <w:t>ct</w:t>
      </w:r>
      <w:r w:rsidR="004C2033" w:rsidRPr="00217B14">
        <w:rPr>
          <w:spacing w:val="1"/>
        </w:rPr>
        <w:t>ro</w:t>
      </w:r>
      <w:r w:rsidR="004C2033" w:rsidRPr="00217B14">
        <w:rPr>
          <w:spacing w:val="-1"/>
        </w:rPr>
        <w:t>n</w:t>
      </w:r>
      <w:r w:rsidR="004C2033" w:rsidRPr="00217B14">
        <w:t>ics</w:t>
      </w:r>
      <w:r w:rsidR="004C2033" w:rsidRPr="00217B14">
        <w:rPr>
          <w:spacing w:val="-12"/>
        </w:rPr>
        <w:t xml:space="preserve"> </w:t>
      </w:r>
      <w:r w:rsidR="004C2033" w:rsidRPr="00217B14">
        <w:rPr>
          <w:spacing w:val="3"/>
        </w:rPr>
        <w:t>a</w:t>
      </w:r>
      <w:r w:rsidR="004C2033" w:rsidRPr="00217B14">
        <w:rPr>
          <w:spacing w:val="-1"/>
        </w:rPr>
        <w:t>n</w:t>
      </w:r>
      <w:r w:rsidR="004C2033" w:rsidRPr="00217B14">
        <w:t>d</w:t>
      </w:r>
      <w:r w:rsidR="004C2033" w:rsidRPr="00217B14">
        <w:rPr>
          <w:spacing w:val="-4"/>
        </w:rPr>
        <w:t xml:space="preserve"> </w:t>
      </w:r>
      <w:r w:rsidR="004C2033" w:rsidRPr="00217B14">
        <w:rPr>
          <w:spacing w:val="3"/>
        </w:rPr>
        <w:t>T</w:t>
      </w:r>
      <w:r w:rsidR="004C2033" w:rsidRPr="00217B14">
        <w:t>elec</w:t>
      </w:r>
      <w:r w:rsidR="004C2033" w:rsidRPr="00217B14">
        <w:rPr>
          <w:spacing w:val="1"/>
        </w:rPr>
        <w:t>o</w:t>
      </w:r>
      <w:r w:rsidR="004C2033" w:rsidRPr="00217B14">
        <w:rPr>
          <w:spacing w:val="-1"/>
        </w:rPr>
        <w:t>mm</w:t>
      </w:r>
      <w:r w:rsidR="004C2033" w:rsidRPr="00217B14">
        <w:rPr>
          <w:spacing w:val="1"/>
        </w:rPr>
        <w:t>u</w:t>
      </w:r>
      <w:r w:rsidR="004C2033" w:rsidRPr="00217B14">
        <w:rPr>
          <w:spacing w:val="-1"/>
        </w:rPr>
        <w:t>n</w:t>
      </w:r>
      <w:r w:rsidR="004C2033" w:rsidRPr="00217B14">
        <w:t>ica</w:t>
      </w:r>
      <w:r w:rsidR="004C2033" w:rsidRPr="00217B14">
        <w:rPr>
          <w:spacing w:val="2"/>
        </w:rPr>
        <w:t>ti</w:t>
      </w:r>
      <w:r w:rsidR="004C2033" w:rsidRPr="00217B14">
        <w:rPr>
          <w:spacing w:val="1"/>
        </w:rPr>
        <w:t>o</w:t>
      </w:r>
      <w:r w:rsidR="004C2033" w:rsidRPr="00217B14">
        <w:t>n</w:t>
      </w:r>
      <w:r w:rsidR="004C2033" w:rsidRPr="00217B14">
        <w:rPr>
          <w:spacing w:val="-19"/>
        </w:rPr>
        <w:t xml:space="preserve"> </w:t>
      </w:r>
      <w:r w:rsidR="004C2033" w:rsidRPr="00217B14">
        <w:rPr>
          <w:spacing w:val="1"/>
        </w:rPr>
        <w:t>En</w:t>
      </w:r>
      <w:r w:rsidR="004C2033" w:rsidRPr="00217B14">
        <w:rPr>
          <w:spacing w:val="-1"/>
        </w:rPr>
        <w:t>g</w:t>
      </w:r>
      <w:r w:rsidR="004C2033" w:rsidRPr="00217B14">
        <w:rPr>
          <w:spacing w:val="2"/>
        </w:rPr>
        <w:t>i</w:t>
      </w:r>
      <w:r w:rsidR="004C2033" w:rsidRPr="00217B14">
        <w:rPr>
          <w:spacing w:val="-1"/>
        </w:rPr>
        <w:t>n</w:t>
      </w:r>
      <w:r w:rsidR="004C2033" w:rsidRPr="00217B14">
        <w:t>ee</w:t>
      </w:r>
      <w:r w:rsidR="004C2033" w:rsidRPr="00217B14">
        <w:rPr>
          <w:spacing w:val="1"/>
        </w:rPr>
        <w:t>r</w:t>
      </w:r>
      <w:r w:rsidR="004C2033" w:rsidRPr="00217B14">
        <w:t>s</w:t>
      </w:r>
      <w:r w:rsidR="004C2033" w:rsidRPr="00217B14">
        <w:rPr>
          <w:spacing w:val="-11"/>
        </w:rPr>
        <w:t xml:space="preserve"> </w:t>
      </w:r>
      <w:r w:rsidR="004C2033" w:rsidRPr="00217B14">
        <w:rPr>
          <w:spacing w:val="1"/>
        </w:rPr>
        <w:t>(IE</w:t>
      </w:r>
      <w:r w:rsidR="004C2033" w:rsidRPr="00217B14">
        <w:rPr>
          <w:spacing w:val="3"/>
        </w:rPr>
        <w:t>T</w:t>
      </w:r>
      <w:r w:rsidR="004C2033" w:rsidRPr="00217B14">
        <w:rPr>
          <w:spacing w:val="1"/>
        </w:rPr>
        <w:t>E)</w:t>
      </w:r>
      <w:r w:rsidR="004C2033" w:rsidRPr="00217B14">
        <w:t>,</w:t>
      </w:r>
      <w:r w:rsidR="004C2033" w:rsidRPr="00217B14">
        <w:rPr>
          <w:spacing w:val="-7"/>
        </w:rPr>
        <w:t xml:space="preserve"> </w:t>
      </w:r>
      <w:r w:rsidR="004C2033" w:rsidRPr="00217B14">
        <w:t>St</w:t>
      </w:r>
      <w:r w:rsidR="004C2033" w:rsidRPr="00217B14">
        <w:rPr>
          <w:spacing w:val="-1"/>
        </w:rPr>
        <w:t>u</w:t>
      </w:r>
      <w:r w:rsidR="004C2033" w:rsidRPr="00217B14">
        <w:rPr>
          <w:spacing w:val="1"/>
        </w:rPr>
        <w:t>d</w:t>
      </w:r>
      <w:r w:rsidR="004C2033" w:rsidRPr="00217B14">
        <w:t>e</w:t>
      </w:r>
      <w:r w:rsidR="004C2033" w:rsidRPr="00217B14">
        <w:rPr>
          <w:spacing w:val="-1"/>
        </w:rPr>
        <w:t>n</w:t>
      </w:r>
      <w:r w:rsidR="004C2033" w:rsidRPr="00217B14">
        <w:t>ts</w:t>
      </w:r>
      <w:r w:rsidR="004C2033" w:rsidRPr="00217B14">
        <w:rPr>
          <w:spacing w:val="-7"/>
        </w:rPr>
        <w:t xml:space="preserve"> </w:t>
      </w:r>
      <w:r w:rsidR="004C2033" w:rsidRPr="00217B14">
        <w:t>F</w:t>
      </w:r>
      <w:r w:rsidR="004C2033" w:rsidRPr="00217B14">
        <w:rPr>
          <w:spacing w:val="1"/>
        </w:rPr>
        <w:t>oru</w:t>
      </w:r>
      <w:r w:rsidR="004C2033" w:rsidRPr="00217B14">
        <w:rPr>
          <w:spacing w:val="-4"/>
        </w:rPr>
        <w:t>m</w:t>
      </w:r>
      <w:r w:rsidR="00725DAF">
        <w:t>.</w:t>
      </w:r>
    </w:p>
    <w:p w:rsidR="00C50F7A" w:rsidRPr="00217B14" w:rsidRDefault="00C50F7A" w:rsidP="005358AB">
      <w:pPr>
        <w:pStyle w:val="ListParagraph"/>
        <w:numPr>
          <w:ilvl w:val="0"/>
          <w:numId w:val="15"/>
        </w:numPr>
        <w:spacing w:before="84"/>
        <w:jc w:val="both"/>
        <w:rPr>
          <w:rFonts w:eastAsia="Arial Narrow"/>
        </w:rPr>
      </w:pPr>
      <w:r w:rsidRPr="00217B14">
        <w:rPr>
          <w:spacing w:val="-1"/>
        </w:rPr>
        <w:t>Member</w:t>
      </w:r>
      <w:r w:rsidR="004C2033" w:rsidRPr="00217B14">
        <w:rPr>
          <w:spacing w:val="-9"/>
        </w:rPr>
        <w:t xml:space="preserve"> </w:t>
      </w:r>
      <w:r w:rsidR="004C2033" w:rsidRPr="00217B14">
        <w:rPr>
          <w:spacing w:val="1"/>
        </w:rPr>
        <w:t>o</w:t>
      </w:r>
      <w:r w:rsidR="004C2033" w:rsidRPr="00217B14">
        <w:t>f</w:t>
      </w:r>
      <w:r w:rsidR="004C2033" w:rsidRPr="00217B14">
        <w:rPr>
          <w:spacing w:val="-3"/>
        </w:rPr>
        <w:t xml:space="preserve"> </w:t>
      </w:r>
      <w:r w:rsidR="004C2033" w:rsidRPr="00217B14">
        <w:rPr>
          <w:spacing w:val="1"/>
        </w:rPr>
        <w:t>E</w:t>
      </w:r>
      <w:r w:rsidR="004C2033" w:rsidRPr="00217B14">
        <w:rPr>
          <w:spacing w:val="-1"/>
        </w:rPr>
        <w:t>C</w:t>
      </w:r>
      <w:r w:rsidR="004C2033" w:rsidRPr="00217B14">
        <w:t>E</w:t>
      </w:r>
      <w:r w:rsidR="004C2033" w:rsidRPr="00217B14">
        <w:rPr>
          <w:spacing w:val="-3"/>
        </w:rPr>
        <w:t xml:space="preserve"> </w:t>
      </w:r>
      <w:r w:rsidR="004C2033" w:rsidRPr="00217B14">
        <w:rPr>
          <w:spacing w:val="-1"/>
        </w:rPr>
        <w:t>C</w:t>
      </w:r>
      <w:r w:rsidR="004C2033" w:rsidRPr="00217B14">
        <w:t>l</w:t>
      </w:r>
      <w:r w:rsidR="004C2033" w:rsidRPr="00217B14">
        <w:rPr>
          <w:spacing w:val="-1"/>
        </w:rPr>
        <w:t>u</w:t>
      </w:r>
      <w:r w:rsidR="004C2033" w:rsidRPr="00217B14">
        <w:t>b</w:t>
      </w:r>
      <w:r w:rsidR="004C2033" w:rsidRPr="00217B14">
        <w:rPr>
          <w:spacing w:val="-2"/>
        </w:rPr>
        <w:t xml:space="preserve"> </w:t>
      </w:r>
      <w:r w:rsidR="004C2033" w:rsidRPr="00217B14">
        <w:t>at</w:t>
      </w:r>
      <w:r w:rsidR="004C2033" w:rsidRPr="00217B14">
        <w:rPr>
          <w:spacing w:val="-1"/>
        </w:rPr>
        <w:t xml:space="preserve"> </w:t>
      </w:r>
      <w:r w:rsidR="004C2033" w:rsidRPr="00217B14">
        <w:rPr>
          <w:spacing w:val="2"/>
        </w:rPr>
        <w:t>S</w:t>
      </w:r>
      <w:r w:rsidR="004C2033" w:rsidRPr="00217B14">
        <w:rPr>
          <w:spacing w:val="-1"/>
        </w:rPr>
        <w:t>R</w:t>
      </w:r>
      <w:r w:rsidR="004C2033" w:rsidRPr="00217B14">
        <w:t>M</w:t>
      </w:r>
      <w:r w:rsidR="004C2033" w:rsidRPr="00217B14">
        <w:rPr>
          <w:spacing w:val="-3"/>
        </w:rPr>
        <w:t xml:space="preserve"> </w:t>
      </w:r>
      <w:r w:rsidR="004C2033" w:rsidRPr="00217B14">
        <w:t>U</w:t>
      </w:r>
      <w:r w:rsidR="004C2033" w:rsidRPr="00217B14">
        <w:rPr>
          <w:spacing w:val="1"/>
        </w:rPr>
        <w:t>n</w:t>
      </w:r>
      <w:r w:rsidR="004C2033" w:rsidRPr="00217B14">
        <w:t>i</w:t>
      </w:r>
      <w:r w:rsidR="004C2033" w:rsidRPr="00217B14">
        <w:rPr>
          <w:spacing w:val="-1"/>
        </w:rPr>
        <w:t>v</w:t>
      </w:r>
      <w:r w:rsidR="004C2033" w:rsidRPr="00217B14">
        <w:t>e</w:t>
      </w:r>
      <w:r w:rsidR="004C2033" w:rsidRPr="00217B14">
        <w:rPr>
          <w:spacing w:val="1"/>
        </w:rPr>
        <w:t>r</w:t>
      </w:r>
      <w:r w:rsidR="004C2033" w:rsidRPr="00217B14">
        <w:rPr>
          <w:spacing w:val="2"/>
        </w:rPr>
        <w:t>s</w:t>
      </w:r>
      <w:r w:rsidR="004C2033" w:rsidRPr="00217B14">
        <w:t>i</w:t>
      </w:r>
      <w:r w:rsidR="004C2033" w:rsidRPr="00217B14">
        <w:rPr>
          <w:spacing w:val="2"/>
        </w:rPr>
        <w:t>t</w:t>
      </w:r>
      <w:r w:rsidR="004C2033" w:rsidRPr="00217B14">
        <w:rPr>
          <w:spacing w:val="-4"/>
        </w:rPr>
        <w:t>y</w:t>
      </w:r>
      <w:r w:rsidR="004C2033" w:rsidRPr="00217B14">
        <w:t>.</w:t>
      </w:r>
    </w:p>
    <w:p w:rsidR="00C50F7A" w:rsidRDefault="00C50F7A" w:rsidP="005358AB">
      <w:pPr>
        <w:pStyle w:val="ListParagraph"/>
        <w:numPr>
          <w:ilvl w:val="0"/>
          <w:numId w:val="15"/>
        </w:numPr>
        <w:spacing w:before="84"/>
        <w:jc w:val="both"/>
        <w:rPr>
          <w:rFonts w:eastAsia="Arial Narrow"/>
        </w:rPr>
      </w:pPr>
      <w:r w:rsidRPr="00217B14">
        <w:rPr>
          <w:rFonts w:eastAsia="Arial Narrow"/>
        </w:rPr>
        <w:t xml:space="preserve">Committee member at Aaruush’14, a national </w:t>
      </w:r>
      <w:proofErr w:type="gramStart"/>
      <w:r w:rsidRPr="00217B14">
        <w:rPr>
          <w:rFonts w:eastAsia="Arial Narrow"/>
        </w:rPr>
        <w:t>level</w:t>
      </w:r>
      <w:r w:rsidRPr="00217B14">
        <w:t xml:space="preserve">  </w:t>
      </w:r>
      <w:r w:rsidRPr="00217B14">
        <w:rPr>
          <w:rFonts w:eastAsia="Arial Narrow"/>
        </w:rPr>
        <w:t>techno</w:t>
      </w:r>
      <w:proofErr w:type="gramEnd"/>
      <w:r w:rsidRPr="00217B14">
        <w:rPr>
          <w:rFonts w:eastAsia="Arial Narrow"/>
        </w:rPr>
        <w:t>-management fest under the sponsorship and marketing domain.</w:t>
      </w:r>
    </w:p>
    <w:p w:rsidR="00725DAF" w:rsidRPr="00217B14" w:rsidRDefault="00725DAF" w:rsidP="005358AB">
      <w:pPr>
        <w:pStyle w:val="ListParagraph"/>
        <w:numPr>
          <w:ilvl w:val="0"/>
          <w:numId w:val="15"/>
        </w:numPr>
        <w:spacing w:before="84"/>
        <w:jc w:val="both"/>
        <w:rPr>
          <w:rFonts w:eastAsia="Arial Narrow"/>
        </w:rPr>
      </w:pPr>
      <w:r>
        <w:rPr>
          <w:rFonts w:eastAsia="Arial Narrow"/>
        </w:rPr>
        <w:t>Member of National Service Scheme.</w:t>
      </w:r>
      <w:bookmarkStart w:id="0" w:name="_GoBack"/>
      <w:bookmarkEnd w:id="0"/>
    </w:p>
    <w:p w:rsidR="00C50F7A" w:rsidRDefault="00C50F7A">
      <w:pPr>
        <w:spacing w:before="84"/>
        <w:ind w:left="2246"/>
      </w:pPr>
    </w:p>
    <w:p w:rsidR="00C953BF" w:rsidRDefault="00217B14">
      <w:pPr>
        <w:spacing w:before="82"/>
        <w:ind w:left="2246"/>
      </w:pPr>
      <w:r>
        <w:t xml:space="preserve"> </w:t>
      </w:r>
    </w:p>
    <w:p w:rsidR="00CA6B57" w:rsidRDefault="00CA6B57">
      <w:pPr>
        <w:spacing w:before="82"/>
        <w:ind w:left="2246"/>
      </w:pPr>
    </w:p>
    <w:p w:rsidR="00CA6B57" w:rsidRDefault="00CA6B57" w:rsidP="00DC46FD">
      <w:pPr>
        <w:spacing w:before="82"/>
      </w:pPr>
    </w:p>
    <w:p w:rsidR="00DC46FD" w:rsidRDefault="00DC46FD" w:rsidP="00DC46FD">
      <w:pPr>
        <w:spacing w:before="82"/>
      </w:pPr>
    </w:p>
    <w:p w:rsidR="00CA6B57" w:rsidRDefault="00CA6B57">
      <w:pPr>
        <w:spacing w:before="82"/>
        <w:ind w:left="2246"/>
      </w:pPr>
    </w:p>
    <w:p w:rsidR="00CA6B57" w:rsidRDefault="00CA6B57">
      <w:pPr>
        <w:spacing w:before="82"/>
        <w:ind w:left="2246"/>
      </w:pPr>
    </w:p>
    <w:p w:rsidR="00CA6B57" w:rsidRDefault="00CA6B57">
      <w:pPr>
        <w:spacing w:before="82"/>
        <w:ind w:left="2246"/>
      </w:pPr>
    </w:p>
    <w:p w:rsidR="00CA6B57" w:rsidRDefault="00CA6B57">
      <w:pPr>
        <w:spacing w:before="82"/>
        <w:ind w:left="2246"/>
      </w:pPr>
    </w:p>
    <w:p w:rsidR="00CA6B57" w:rsidRDefault="00CA6B57">
      <w:pPr>
        <w:spacing w:before="82"/>
        <w:ind w:left="2246"/>
      </w:pPr>
    </w:p>
    <w:p w:rsidR="00CA6B57" w:rsidRDefault="00CA6B57" w:rsidP="00CA6B57">
      <w:proofErr w:type="gramStart"/>
      <w:r>
        <w:t>Place :</w:t>
      </w:r>
      <w:proofErr w:type="gramEnd"/>
      <w:r>
        <w:t xml:space="preserve"> Chennai</w:t>
      </w:r>
    </w:p>
    <w:p w:rsidR="00CA6B57" w:rsidRDefault="00CA6B57" w:rsidP="00CA6B57">
      <w:pPr>
        <w:tabs>
          <w:tab w:val="left" w:pos="7644"/>
        </w:tabs>
      </w:pPr>
      <w:r>
        <w:tab/>
        <w:t>SWATHI MISHRA</w:t>
      </w:r>
    </w:p>
    <w:p w:rsidR="00CA6B57" w:rsidRDefault="00CA6B57" w:rsidP="00CA6B57">
      <w:proofErr w:type="gramStart"/>
      <w:r>
        <w:t>Date :</w:t>
      </w:r>
      <w:proofErr w:type="gramEnd"/>
      <w:r>
        <w:t xml:space="preserve"> 05 – 07 – 2017 </w:t>
      </w:r>
    </w:p>
    <w:p w:rsidR="00CA6B57" w:rsidRDefault="00CA6B57">
      <w:pPr>
        <w:spacing w:before="82"/>
        <w:ind w:left="2246"/>
      </w:pPr>
    </w:p>
    <w:p w:rsidR="00CA6B57" w:rsidRDefault="00CA6B57">
      <w:pPr>
        <w:spacing w:before="82"/>
        <w:ind w:left="2246"/>
      </w:pPr>
      <w:r>
        <w:tab/>
      </w:r>
      <w:r>
        <w:tab/>
      </w:r>
    </w:p>
    <w:sectPr w:rsidR="00CA6B57">
      <w:type w:val="continuous"/>
      <w:pgSz w:w="11920" w:h="16840"/>
      <w:pgMar w:top="6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A7BBA"/>
    <w:multiLevelType w:val="hybridMultilevel"/>
    <w:tmpl w:val="C35A0A9A"/>
    <w:lvl w:ilvl="0" w:tplc="3FD64938">
      <w:numFmt w:val="bullet"/>
      <w:lvlText w:val="•"/>
      <w:lvlJc w:val="left"/>
      <w:pPr>
        <w:ind w:left="3359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9" w:hanging="360"/>
      </w:pPr>
      <w:rPr>
        <w:rFonts w:ascii="Wingdings" w:hAnsi="Wingdings" w:hint="default"/>
      </w:rPr>
    </w:lvl>
  </w:abstractNum>
  <w:abstractNum w:abstractNumId="1" w15:restartNumberingAfterBreak="0">
    <w:nsid w:val="08E61E07"/>
    <w:multiLevelType w:val="hybridMultilevel"/>
    <w:tmpl w:val="66F89A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95B1548"/>
    <w:multiLevelType w:val="hybridMultilevel"/>
    <w:tmpl w:val="5AA000C6"/>
    <w:lvl w:ilvl="0" w:tplc="3FD64938">
      <w:numFmt w:val="bullet"/>
      <w:lvlText w:val="•"/>
      <w:lvlJc w:val="left"/>
      <w:pPr>
        <w:ind w:left="3240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05C5C7B"/>
    <w:multiLevelType w:val="hybridMultilevel"/>
    <w:tmpl w:val="50622B4E"/>
    <w:lvl w:ilvl="0" w:tplc="3FD64938">
      <w:numFmt w:val="bullet"/>
      <w:lvlText w:val="•"/>
      <w:lvlJc w:val="left"/>
      <w:pPr>
        <w:ind w:left="3240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9A625D4"/>
    <w:multiLevelType w:val="hybridMultilevel"/>
    <w:tmpl w:val="F0A483CC"/>
    <w:lvl w:ilvl="0" w:tplc="3FD64938"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1C41000"/>
    <w:multiLevelType w:val="hybridMultilevel"/>
    <w:tmpl w:val="D9B810B0"/>
    <w:lvl w:ilvl="0" w:tplc="58B80B40">
      <w:numFmt w:val="bullet"/>
      <w:lvlText w:val="•"/>
      <w:lvlJc w:val="left"/>
      <w:pPr>
        <w:ind w:left="2959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9" w:hanging="360"/>
      </w:pPr>
      <w:rPr>
        <w:rFonts w:ascii="Wingdings" w:hAnsi="Wingdings" w:hint="default"/>
      </w:rPr>
    </w:lvl>
  </w:abstractNum>
  <w:abstractNum w:abstractNumId="6" w15:restartNumberingAfterBreak="0">
    <w:nsid w:val="2C7371DF"/>
    <w:multiLevelType w:val="hybridMultilevel"/>
    <w:tmpl w:val="9DD8FDC8"/>
    <w:lvl w:ilvl="0" w:tplc="4CC236BE">
      <w:numFmt w:val="bullet"/>
      <w:lvlText w:val="•"/>
      <w:lvlJc w:val="left"/>
      <w:pPr>
        <w:ind w:left="2666" w:hanging="42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7" w15:restartNumberingAfterBreak="0">
    <w:nsid w:val="366636D1"/>
    <w:multiLevelType w:val="hybridMultilevel"/>
    <w:tmpl w:val="A6103346"/>
    <w:lvl w:ilvl="0" w:tplc="3FD64938">
      <w:numFmt w:val="bullet"/>
      <w:lvlText w:val="•"/>
      <w:lvlJc w:val="left"/>
      <w:pPr>
        <w:ind w:left="24120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>
      <w:start w:val="1"/>
      <w:numFmt w:val="bullet"/>
      <w:lvlText w:val="o"/>
      <w:lvlJc w:val="left"/>
      <w:pPr>
        <w:ind w:left="248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9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9880" w:hanging="360"/>
      </w:pPr>
      <w:rPr>
        <w:rFonts w:ascii="Wingdings" w:hAnsi="Wingdings" w:hint="default"/>
      </w:rPr>
    </w:lvl>
  </w:abstractNum>
  <w:abstractNum w:abstractNumId="8" w15:restartNumberingAfterBreak="0">
    <w:nsid w:val="3AFE5C8D"/>
    <w:multiLevelType w:val="multilevel"/>
    <w:tmpl w:val="CB68108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C513346"/>
    <w:multiLevelType w:val="hybridMultilevel"/>
    <w:tmpl w:val="8ACE829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E684B70"/>
    <w:multiLevelType w:val="hybridMultilevel"/>
    <w:tmpl w:val="7702F488"/>
    <w:lvl w:ilvl="0" w:tplc="3FD6493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F7F6A"/>
    <w:multiLevelType w:val="hybridMultilevel"/>
    <w:tmpl w:val="9BBC0A2C"/>
    <w:lvl w:ilvl="0" w:tplc="0409000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</w:abstractNum>
  <w:abstractNum w:abstractNumId="12" w15:restartNumberingAfterBreak="0">
    <w:nsid w:val="44D30EC5"/>
    <w:multiLevelType w:val="hybridMultilevel"/>
    <w:tmpl w:val="06DED414"/>
    <w:lvl w:ilvl="0" w:tplc="3FD64938"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6480D9E"/>
    <w:multiLevelType w:val="hybridMultilevel"/>
    <w:tmpl w:val="3702BA46"/>
    <w:lvl w:ilvl="0" w:tplc="3FD64938">
      <w:numFmt w:val="bullet"/>
      <w:lvlText w:val="•"/>
      <w:lvlJc w:val="left"/>
      <w:pPr>
        <w:ind w:left="1140" w:hanging="42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5E73A1"/>
    <w:multiLevelType w:val="hybridMultilevel"/>
    <w:tmpl w:val="8196EBC4"/>
    <w:lvl w:ilvl="0" w:tplc="3FD64938">
      <w:numFmt w:val="bullet"/>
      <w:lvlText w:val="•"/>
      <w:lvlJc w:val="left"/>
      <w:pPr>
        <w:ind w:left="2376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15" w15:restartNumberingAfterBreak="0">
    <w:nsid w:val="4C0A51FC"/>
    <w:multiLevelType w:val="multilevel"/>
    <w:tmpl w:val="FEF48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D004B19"/>
    <w:multiLevelType w:val="hybridMultilevel"/>
    <w:tmpl w:val="99A4CB30"/>
    <w:lvl w:ilvl="0" w:tplc="D24A12DA">
      <w:numFmt w:val="bullet"/>
      <w:lvlText w:val="•"/>
      <w:lvlJc w:val="left"/>
      <w:pPr>
        <w:ind w:left="2666" w:hanging="42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17" w15:restartNumberingAfterBreak="0">
    <w:nsid w:val="55C2366E"/>
    <w:multiLevelType w:val="hybridMultilevel"/>
    <w:tmpl w:val="C4AC89C0"/>
    <w:lvl w:ilvl="0" w:tplc="3FD64938"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D35164C"/>
    <w:multiLevelType w:val="hybridMultilevel"/>
    <w:tmpl w:val="3BB88EF2"/>
    <w:lvl w:ilvl="0" w:tplc="3FD64938"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3015EC8"/>
    <w:multiLevelType w:val="hybridMultilevel"/>
    <w:tmpl w:val="D80E43AE"/>
    <w:lvl w:ilvl="0" w:tplc="3FD6493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B7FB0"/>
    <w:multiLevelType w:val="hybridMultilevel"/>
    <w:tmpl w:val="B824BA14"/>
    <w:lvl w:ilvl="0" w:tplc="3FD6493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126B7"/>
    <w:multiLevelType w:val="hybridMultilevel"/>
    <w:tmpl w:val="0B6691BA"/>
    <w:lvl w:ilvl="0" w:tplc="3FD6493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D64938"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 w:hint="default"/>
        <w:w w:val="130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2517F"/>
    <w:multiLevelType w:val="hybridMultilevel"/>
    <w:tmpl w:val="72AC9DD6"/>
    <w:lvl w:ilvl="0" w:tplc="3FD6493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706F6"/>
    <w:multiLevelType w:val="hybridMultilevel"/>
    <w:tmpl w:val="521A376C"/>
    <w:lvl w:ilvl="0" w:tplc="3FD64938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62664A7"/>
    <w:multiLevelType w:val="hybridMultilevel"/>
    <w:tmpl w:val="53A6A26C"/>
    <w:lvl w:ilvl="0" w:tplc="3FD64938">
      <w:numFmt w:val="bullet"/>
      <w:lvlText w:val="•"/>
      <w:lvlJc w:val="left"/>
      <w:pPr>
        <w:ind w:left="2472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25" w15:restartNumberingAfterBreak="0">
    <w:nsid w:val="785766B9"/>
    <w:multiLevelType w:val="hybridMultilevel"/>
    <w:tmpl w:val="47B2CDE0"/>
    <w:lvl w:ilvl="0" w:tplc="3FD6493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704A73"/>
    <w:multiLevelType w:val="hybridMultilevel"/>
    <w:tmpl w:val="83DC2C8E"/>
    <w:lvl w:ilvl="0" w:tplc="3FD64938">
      <w:numFmt w:val="bullet"/>
      <w:lvlText w:val="•"/>
      <w:lvlJc w:val="left"/>
      <w:pPr>
        <w:ind w:left="2376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27" w15:restartNumberingAfterBreak="0">
    <w:nsid w:val="7C3B461E"/>
    <w:multiLevelType w:val="multilevel"/>
    <w:tmpl w:val="6A0CB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F3B3EFB"/>
    <w:multiLevelType w:val="hybridMultilevel"/>
    <w:tmpl w:val="B77A78FA"/>
    <w:lvl w:ilvl="0" w:tplc="3FD64938"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1"/>
  </w:num>
  <w:num w:numId="4">
    <w:abstractNumId w:val="16"/>
  </w:num>
  <w:num w:numId="5">
    <w:abstractNumId w:val="1"/>
  </w:num>
  <w:num w:numId="6">
    <w:abstractNumId w:val="6"/>
  </w:num>
  <w:num w:numId="7">
    <w:abstractNumId w:val="15"/>
  </w:num>
  <w:num w:numId="8">
    <w:abstractNumId w:val="9"/>
  </w:num>
  <w:num w:numId="9">
    <w:abstractNumId w:val="13"/>
  </w:num>
  <w:num w:numId="10">
    <w:abstractNumId w:val="7"/>
  </w:num>
  <w:num w:numId="11">
    <w:abstractNumId w:val="18"/>
  </w:num>
  <w:num w:numId="12">
    <w:abstractNumId w:val="5"/>
  </w:num>
  <w:num w:numId="13">
    <w:abstractNumId w:val="3"/>
  </w:num>
  <w:num w:numId="14">
    <w:abstractNumId w:val="12"/>
  </w:num>
  <w:num w:numId="15">
    <w:abstractNumId w:val="28"/>
  </w:num>
  <w:num w:numId="16">
    <w:abstractNumId w:val="10"/>
  </w:num>
  <w:num w:numId="17">
    <w:abstractNumId w:val="4"/>
  </w:num>
  <w:num w:numId="18">
    <w:abstractNumId w:val="2"/>
  </w:num>
  <w:num w:numId="19">
    <w:abstractNumId w:val="23"/>
  </w:num>
  <w:num w:numId="20">
    <w:abstractNumId w:val="19"/>
  </w:num>
  <w:num w:numId="21">
    <w:abstractNumId w:val="17"/>
  </w:num>
  <w:num w:numId="22">
    <w:abstractNumId w:val="22"/>
  </w:num>
  <w:num w:numId="23">
    <w:abstractNumId w:val="21"/>
  </w:num>
  <w:num w:numId="24">
    <w:abstractNumId w:val="0"/>
  </w:num>
  <w:num w:numId="25">
    <w:abstractNumId w:val="14"/>
  </w:num>
  <w:num w:numId="26">
    <w:abstractNumId w:val="26"/>
  </w:num>
  <w:num w:numId="27">
    <w:abstractNumId w:val="24"/>
  </w:num>
  <w:num w:numId="28">
    <w:abstractNumId w:val="2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BF"/>
    <w:rsid w:val="001A1C3D"/>
    <w:rsid w:val="001E4684"/>
    <w:rsid w:val="00217B14"/>
    <w:rsid w:val="004267C7"/>
    <w:rsid w:val="004461DE"/>
    <w:rsid w:val="004C2033"/>
    <w:rsid w:val="004E3EE4"/>
    <w:rsid w:val="005358AB"/>
    <w:rsid w:val="00567231"/>
    <w:rsid w:val="005E6840"/>
    <w:rsid w:val="006A4602"/>
    <w:rsid w:val="00725DAF"/>
    <w:rsid w:val="007327FD"/>
    <w:rsid w:val="0075405B"/>
    <w:rsid w:val="007E01F7"/>
    <w:rsid w:val="008502AE"/>
    <w:rsid w:val="009A4798"/>
    <w:rsid w:val="00BD47D8"/>
    <w:rsid w:val="00C50F7A"/>
    <w:rsid w:val="00C953BF"/>
    <w:rsid w:val="00CA6B57"/>
    <w:rsid w:val="00CD797D"/>
    <w:rsid w:val="00D41F27"/>
    <w:rsid w:val="00DC46FD"/>
    <w:rsid w:val="00F6693B"/>
    <w:rsid w:val="00F9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96B6B008-FF69-4B79-A857-1E80D2A7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E01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0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soswat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2017-05-14T11:14:00Z</dcterms:created>
  <dcterms:modified xsi:type="dcterms:W3CDTF">2017-07-15T16:30:00Z</dcterms:modified>
</cp:coreProperties>
</file>